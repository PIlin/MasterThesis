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vertAnchor="page" w:horzAnchor="page" w:tblpX="1063" w:tblpY="436"/>
        <w:tblW w:w="10460" w:type="dxa"/>
        <w:tblLayout w:type="fixed"/>
        <w:tblLook w:val="0000" w:firstRow="0" w:lastRow="0" w:firstColumn="0" w:lastColumn="0" w:noHBand="0" w:noVBand="0"/>
      </w:tblPr>
      <w:tblGrid>
        <w:gridCol w:w="398"/>
        <w:gridCol w:w="455"/>
        <w:gridCol w:w="3968"/>
        <w:gridCol w:w="3509"/>
        <w:gridCol w:w="571"/>
        <w:gridCol w:w="374"/>
        <w:gridCol w:w="1185"/>
      </w:tblGrid>
      <w:tr w:rsidR="008D2319" w:rsidTr="00D80C76">
        <w:trPr>
          <w:cantSplit/>
          <w:trHeight w:val="1545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8D2319" w:rsidRPr="00126EB8" w:rsidRDefault="008D2319" w:rsidP="008D2319">
            <w:pPr>
              <w:snapToGrid w:val="0"/>
              <w:ind w:left="-171" w:right="-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uk-UA"/>
              </w:rPr>
              <w:t>№ ряд.</w:t>
            </w:r>
            <w:r>
              <w:rPr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Формат</w:t>
            </w:r>
            <w:r>
              <w:rPr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Позначення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8D2319" w:rsidRDefault="008D2319" w:rsidP="008D2319">
            <w:pPr>
              <w:snapToGrid w:val="0"/>
              <w:ind w:left="113" w:right="113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Кіл.аркушів</w:t>
            </w:r>
            <w:proofErr w:type="spellEnd"/>
          </w:p>
          <w:p w:rsidR="008D2319" w:rsidRDefault="008D2319" w:rsidP="008D2319">
            <w:pPr>
              <w:ind w:left="-138" w:right="-243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8D2319" w:rsidRDefault="008D2319" w:rsidP="008D2319">
            <w:pPr>
              <w:snapToGrid w:val="0"/>
              <w:ind w:left="-108" w:right="-3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№ </w:t>
            </w:r>
            <w:proofErr w:type="spellStart"/>
            <w:r>
              <w:rPr>
                <w:lang w:val="uk-UA"/>
              </w:rPr>
              <w:t>екз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  <w:rPr>
                <w:sz w:val="18"/>
                <w:szCs w:val="18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rPr>
                <w:u w:val="single"/>
                <w:lang w:val="uk-UA"/>
              </w:rPr>
            </w:pPr>
            <w:r>
              <w:rPr>
                <w:u w:val="single"/>
                <w:lang w:val="uk-UA"/>
              </w:rPr>
              <w:t>Текстові документи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8D2319" w:rsidRDefault="008D2319" w:rsidP="008D2319">
            <w:pPr>
              <w:snapToGrid w:val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A4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B8382A" w:rsidP="00D80C76">
            <w:pPr>
              <w:snapToGrid w:val="0"/>
              <w:jc w:val="center"/>
            </w:pPr>
            <w:r w:rsidRPr="00B8382A">
              <w:rPr>
                <w:lang w:val="uk-UA"/>
              </w:rPr>
              <w:t>IС ДР 8.05010101 00</w:t>
            </w:r>
            <w:r w:rsidR="00D80C76">
              <w:rPr>
                <w:lang w:val="uk-UA"/>
              </w:rPr>
              <w:t>1</w:t>
            </w:r>
            <w:r w:rsidRPr="00B8382A">
              <w:rPr>
                <w:lang w:val="uk-UA"/>
              </w:rPr>
              <w:t xml:space="preserve"> ПЗ</w:t>
            </w: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rPr>
                <w:lang w:val="uk-UA"/>
              </w:rPr>
            </w:pPr>
            <w:r>
              <w:rPr>
                <w:lang w:val="uk-UA"/>
              </w:rPr>
              <w:t>Пояснювальна записка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D80C76" w:rsidP="008D2319">
            <w:pPr>
              <w:snapToGrid w:val="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</w:t>
            </w:r>
            <w:r w:rsidR="008226D4">
              <w:rPr>
                <w:sz w:val="18"/>
                <w:szCs w:val="18"/>
                <w:lang w:val="uk-UA"/>
              </w:rPr>
              <w:t>10</w:t>
            </w:r>
            <w:bookmarkStart w:id="0" w:name="_GoBack"/>
            <w:bookmarkEnd w:id="0"/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091930" w:rsidRDefault="008D2319" w:rsidP="008D2319">
            <w:pPr>
              <w:snapToGrid w:val="0"/>
              <w:rPr>
                <w:u w:val="single"/>
                <w:lang w:val="uk-UA"/>
              </w:rPr>
            </w:pPr>
            <w:r w:rsidRPr="00091930">
              <w:rPr>
                <w:u w:val="single"/>
                <w:lang w:val="uk-UA"/>
              </w:rPr>
              <w:t>Графічні документи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8D2319" w:rsidRDefault="008D2319" w:rsidP="008D2319">
            <w:pPr>
              <w:snapToGrid w:val="0"/>
              <w:rPr>
                <w:lang w:val="uk-UA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091930" w:rsidRDefault="008D2319" w:rsidP="008D2319">
            <w:pPr>
              <w:snapToGrid w:val="0"/>
              <w:rPr>
                <w:color w:val="000000"/>
                <w:lang w:val="uk-UA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8D2319" w:rsidRDefault="008D2319" w:rsidP="008D2319">
            <w:pPr>
              <w:snapToGrid w:val="0"/>
              <w:rPr>
                <w:lang w:val="uk-UA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2514AD" w:rsidRDefault="002514AD" w:rsidP="008D2319">
            <w:pPr>
              <w:rPr>
                <w:lang w:val="uk-UA"/>
              </w:rPr>
            </w:pPr>
            <w:r>
              <w:rPr>
                <w:lang w:val="uk-UA"/>
              </w:rPr>
              <w:t>Комп’ютерна презентація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8D2319" w:rsidRDefault="008D2319" w:rsidP="008D2319">
            <w:pPr>
              <w:snapToGrid w:val="0"/>
              <w:rPr>
                <w:lang w:val="uk-UA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091930" w:rsidRDefault="008D2319" w:rsidP="008D2319">
            <w:pPr>
              <w:rPr>
                <w:lang w:val="uk-UA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8D2319" w:rsidRDefault="008D2319" w:rsidP="008D2319">
            <w:pPr>
              <w:snapToGrid w:val="0"/>
              <w:rPr>
                <w:lang w:val="uk-UA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091930" w:rsidRDefault="008D2319" w:rsidP="008D2319">
            <w:pPr>
              <w:rPr>
                <w:lang w:val="uk-UA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8D2319" w:rsidRDefault="008D2319" w:rsidP="008D2319">
            <w:pPr>
              <w:snapToGrid w:val="0"/>
              <w:rPr>
                <w:lang w:val="uk-UA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091930" w:rsidRDefault="008D2319" w:rsidP="008D2319">
            <w:pPr>
              <w:rPr>
                <w:lang w:val="uk-UA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8D2319" w:rsidRDefault="008D2319" w:rsidP="008D2319">
            <w:pPr>
              <w:snapToGrid w:val="0"/>
              <w:rPr>
                <w:lang w:val="uk-UA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091930" w:rsidRDefault="008D2319" w:rsidP="008D2319">
            <w:pPr>
              <w:rPr>
                <w:lang w:val="uk-UA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8D2319" w:rsidRDefault="008D2319" w:rsidP="008D2319">
            <w:pPr>
              <w:snapToGrid w:val="0"/>
              <w:rPr>
                <w:lang w:val="uk-UA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091930" w:rsidRDefault="008D2319" w:rsidP="008D2319">
            <w:pPr>
              <w:rPr>
                <w:lang w:val="uk-UA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8D2319" w:rsidRDefault="008D2319" w:rsidP="008D2319">
            <w:pPr>
              <w:snapToGrid w:val="0"/>
              <w:rPr>
                <w:lang w:val="uk-UA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091930" w:rsidRDefault="008D2319" w:rsidP="008D2319">
            <w:pPr>
              <w:rPr>
                <w:lang w:val="uk-UA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8D2319" w:rsidRDefault="008D2319" w:rsidP="008D2319">
            <w:pPr>
              <w:snapToGrid w:val="0"/>
              <w:ind w:right="-118"/>
              <w:rPr>
                <w:lang w:val="uk-UA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091930" w:rsidRDefault="008D2319" w:rsidP="008D2319">
            <w:pPr>
              <w:rPr>
                <w:lang w:val="uk-UA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8D2319" w:rsidRDefault="008D2319" w:rsidP="008D2319">
            <w:pPr>
              <w:snapToGrid w:val="0"/>
              <w:ind w:right="-118"/>
              <w:rPr>
                <w:lang w:val="uk-UA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Default="008D2319" w:rsidP="008D2319">
            <w:pPr>
              <w:snapToGrid w:val="0"/>
              <w:ind w:left="-108" w:right="-78"/>
              <w:jc w:val="center"/>
              <w:rPr>
                <w:sz w:val="18"/>
                <w:szCs w:val="18"/>
              </w:rPr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jc w:val="center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091930" w:rsidRDefault="008D2319" w:rsidP="008D2319">
            <w:pPr>
              <w:snapToGrid w:val="0"/>
              <w:rPr>
                <w:lang w:val="uk-UA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D2319" w:rsidRPr="00126EB8" w:rsidRDefault="008D2319" w:rsidP="008D2319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rPr>
          <w:trHeight w:val="316"/>
        </w:trPr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Pr="00091930" w:rsidRDefault="008D2319" w:rsidP="008D2319">
            <w:pPr>
              <w:snapToGrid w:val="0"/>
              <w:rPr>
                <w:lang w:val="uk-UA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rPr>
          <w:trHeight w:val="315"/>
        </w:trPr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rPr>
          <w:trHeight w:val="314"/>
        </w:trPr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  <w:tr w:rsidR="008D2319" w:rsidTr="00D80C76"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  <w:ind w:left="-108" w:right="-78"/>
            </w:pP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319" w:rsidRDefault="008D2319" w:rsidP="008D2319">
            <w:pPr>
              <w:snapToGrid w:val="0"/>
            </w:pPr>
          </w:p>
        </w:tc>
      </w:tr>
    </w:tbl>
    <w:p w:rsidR="008D2319" w:rsidRDefault="009C667A" w:rsidP="008D2319"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62848" behindDoc="0" locked="0" layoutInCell="1" allowOverlap="1" wp14:anchorId="4FA5FAA5" wp14:editId="2D8D6A21">
                <wp:simplePos x="0" y="0"/>
                <wp:positionH relativeFrom="page">
                  <wp:posOffset>604838</wp:posOffset>
                </wp:positionH>
                <wp:positionV relativeFrom="page">
                  <wp:posOffset>266700</wp:posOffset>
                </wp:positionV>
                <wp:extent cx="6659880" cy="10259695"/>
                <wp:effectExtent l="0" t="0" r="26670" b="27305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1134" y="283"/>
                          <a:chExt cx="10488" cy="16157"/>
                        </a:xfrm>
                      </wpg:grpSpPr>
                      <wps:wsp>
                        <wps:cNvPr id="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283"/>
                            <a:ext cx="10488" cy="16157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Line 16"/>
                        <wps:cNvCnPr/>
                        <wps:spPr bwMode="auto">
                          <a:xfrm>
                            <a:off x="1654" y="14164"/>
                            <a:ext cx="1" cy="838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7"/>
                        <wps:cNvCnPr/>
                        <wps:spPr bwMode="auto">
                          <a:xfrm>
                            <a:off x="1139" y="14156"/>
                            <a:ext cx="10471" cy="0"/>
                          </a:xfrm>
                          <a:prstGeom prst="line">
                            <a:avLst/>
                          </a:prstGeom>
                          <a:noFill/>
                          <a:ln w="223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8"/>
                        <wps:cNvCnPr/>
                        <wps:spPr bwMode="auto">
                          <a:xfrm>
                            <a:off x="2280" y="14171"/>
                            <a:ext cx="1" cy="2259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9"/>
                        <wps:cNvCnPr/>
                        <wps:spPr bwMode="auto">
                          <a:xfrm>
                            <a:off x="3713" y="14171"/>
                            <a:ext cx="1" cy="2259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0"/>
                        <wps:cNvCnPr/>
                        <wps:spPr bwMode="auto">
                          <a:xfrm>
                            <a:off x="4572" y="14171"/>
                            <a:ext cx="1" cy="2259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1"/>
                        <wps:cNvCnPr/>
                        <wps:spPr bwMode="auto">
                          <a:xfrm>
                            <a:off x="5145" y="14164"/>
                            <a:ext cx="1" cy="2259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22"/>
                        <wps:cNvCnPr/>
                        <wps:spPr bwMode="auto">
                          <a:xfrm>
                            <a:off x="9445" y="15017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3"/>
                        <wps:cNvCnPr/>
                        <wps:spPr bwMode="auto">
                          <a:xfrm>
                            <a:off x="1139" y="15868"/>
                            <a:ext cx="3996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24"/>
                        <wps:cNvCnPr/>
                        <wps:spPr bwMode="auto">
                          <a:xfrm>
                            <a:off x="1139" y="16154"/>
                            <a:ext cx="3996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14751"/>
                            <a:ext cx="46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Default="008D2319" w:rsidP="008D231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84" y="14751"/>
                            <a:ext cx="576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Default="008D2319" w:rsidP="008D231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21" y="14751"/>
                            <a:ext cx="1349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Default="008D2319" w:rsidP="008D231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746" y="14751"/>
                            <a:ext cx="804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Default="008D2319" w:rsidP="008D231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596" y="14751"/>
                            <a:ext cx="524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Default="008D2319" w:rsidP="008D231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486" y="15030"/>
                            <a:ext cx="77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Default="008D2319" w:rsidP="008D231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1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486" y="15327"/>
                            <a:ext cx="77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Pr="00D80C76" w:rsidRDefault="002B1E51" w:rsidP="008D231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  <w:r w:rsidR="00D80C76">
                                <w:rPr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2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202" y="14402"/>
                            <a:ext cx="6376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Default="008D2319" w:rsidP="008D2319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С </w:t>
                              </w:r>
                              <w:r w:rsidR="009972C9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ДР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 w:rsidR="0009193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05010101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00</w:t>
                              </w:r>
                              <w:r w:rsidR="00D80C76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ОП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21" name="Line 33"/>
                        <wps:cNvCnPr/>
                        <wps:spPr bwMode="auto">
                          <a:xfrm>
                            <a:off x="1140" y="15012"/>
                            <a:ext cx="10471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4"/>
                        <wps:cNvCnPr/>
                        <wps:spPr bwMode="auto">
                          <a:xfrm>
                            <a:off x="1147" y="14728"/>
                            <a:ext cx="3996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5"/>
                        <wps:cNvCnPr/>
                        <wps:spPr bwMode="auto">
                          <a:xfrm>
                            <a:off x="1139" y="14441"/>
                            <a:ext cx="3996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6"/>
                        <wps:cNvCnPr/>
                        <wps:spPr bwMode="auto">
                          <a:xfrm>
                            <a:off x="1139" y="15582"/>
                            <a:ext cx="3996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7"/>
                        <wps:cNvCnPr/>
                        <wps:spPr bwMode="auto">
                          <a:xfrm>
                            <a:off x="1139" y="15295"/>
                            <a:ext cx="3996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1154" y="15039"/>
                            <a:ext cx="2516" cy="250"/>
                            <a:chOff x="1154" y="15039"/>
                            <a:chExt cx="2516" cy="250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4" y="15039"/>
                              <a:ext cx="1114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D2319" w:rsidRDefault="008D2319" w:rsidP="008D231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1" y="15039"/>
                              <a:ext cx="1349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D2319" w:rsidRDefault="00B8382A" w:rsidP="008D2319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Ільїн П. О.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1154" y="15318"/>
                            <a:ext cx="2516" cy="249"/>
                            <a:chOff x="1154" y="15318"/>
                            <a:chExt cx="2516" cy="249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4" y="15318"/>
                              <a:ext cx="1114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D2319" w:rsidRDefault="008D2319" w:rsidP="008D2319">
                                <w:pPr>
                                  <w:jc w:val="both"/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1" y="15318"/>
                              <a:ext cx="1349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D2319" w:rsidRDefault="00B8382A" w:rsidP="008D231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Бровков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В. Г.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</wpg:grpSp>
                      <wpg:grpSp>
                        <wpg:cNvPr id="32" name="Group 44"/>
                        <wpg:cNvGrpSpPr>
                          <a:grpSpLocks/>
                        </wpg:cNvGrpSpPr>
                        <wpg:grpSpPr bwMode="auto">
                          <a:xfrm>
                            <a:off x="1154" y="15606"/>
                            <a:ext cx="2517" cy="249"/>
                            <a:chOff x="1154" y="15606"/>
                            <a:chExt cx="2517" cy="249"/>
                          </a:xfrm>
                        </wpg:grpSpPr>
                        <wps:wsp>
                          <wps:cNvPr id="3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4" y="15606"/>
                              <a:ext cx="1114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2" y="15606"/>
                              <a:ext cx="1349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35" name="Group 47"/>
                        <wpg:cNvGrpSpPr>
                          <a:grpSpLocks/>
                        </wpg:cNvGrpSpPr>
                        <wpg:grpSpPr bwMode="auto">
                          <a:xfrm>
                            <a:off x="1154" y="15885"/>
                            <a:ext cx="2516" cy="537"/>
                            <a:chOff x="1154" y="15885"/>
                            <a:chExt cx="2516" cy="537"/>
                          </a:xfrm>
                        </wpg:grpSpPr>
                        <wps:wsp>
                          <wps:cNvPr id="3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4" y="15885"/>
                              <a:ext cx="1114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D2319" w:rsidRPr="00DA5A5A" w:rsidRDefault="00DA5A5A" w:rsidP="008D2319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Нормоконтр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3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1" y="15885"/>
                              <a:ext cx="1349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D2319" w:rsidRDefault="008D2319" w:rsidP="008D2319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Бабілунга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О. Ю.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52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1" y="16172"/>
                              <a:ext cx="1349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80C76" w:rsidRDefault="00D80C76" w:rsidP="008D2319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Антощук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С. Г.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</wpg:grpSp>
                      <wps:wsp>
                        <wps:cNvPr id="3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54" y="16163"/>
                            <a:ext cx="1114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Default="008D2319" w:rsidP="008D231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41" name="Line 53"/>
                        <wps:cNvCnPr/>
                        <wps:spPr bwMode="auto">
                          <a:xfrm>
                            <a:off x="8585" y="15017"/>
                            <a:ext cx="1" cy="1405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216" y="15077"/>
                            <a:ext cx="3300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Pr="00D80C76" w:rsidRDefault="008D2319" w:rsidP="008D2319">
                              <w:pPr>
                                <w:jc w:val="center"/>
                                <w:rPr>
                                  <w:sz w:val="26"/>
                                  <w:szCs w:val="28"/>
                                  <w:lang w:val="uk-UA"/>
                                </w:rPr>
                              </w:pPr>
                              <w:r w:rsidRPr="000377EA">
                                <w:rPr>
                                  <w:sz w:val="26"/>
                                  <w:szCs w:val="28"/>
                                  <w:lang w:val="uk-UA"/>
                                </w:rPr>
                                <w:t xml:space="preserve">Додаток </w:t>
                              </w:r>
                              <w:r w:rsidR="002B1E51">
                                <w:rPr>
                                  <w:sz w:val="26"/>
                                  <w:szCs w:val="28"/>
                                  <w:lang w:val="uk-UA"/>
                                </w:rPr>
                                <w:t>В</w:t>
                              </w:r>
                            </w:p>
                            <w:p w:rsidR="008D2319" w:rsidRPr="000377EA" w:rsidRDefault="008D2319" w:rsidP="008D2319">
                              <w:pPr>
                                <w:jc w:val="center"/>
                                <w:rPr>
                                  <w:sz w:val="26"/>
                                  <w:szCs w:val="28"/>
                                  <w:lang w:val="uk-UA"/>
                                </w:rPr>
                              </w:pPr>
                              <w:r w:rsidRPr="000377EA">
                                <w:rPr>
                                  <w:sz w:val="26"/>
                                  <w:szCs w:val="28"/>
                                  <w:lang w:val="uk-UA"/>
                                </w:rPr>
                                <w:t xml:space="preserve">Відомість до </w:t>
                              </w:r>
                              <w:r w:rsidR="00DA5A5A" w:rsidRPr="000377EA">
                                <w:rPr>
                                  <w:sz w:val="26"/>
                                  <w:szCs w:val="28"/>
                                  <w:lang w:val="uk-UA"/>
                                </w:rPr>
                                <w:t>д</w:t>
                              </w:r>
                              <w:r w:rsidR="009972C9" w:rsidRPr="000377EA">
                                <w:rPr>
                                  <w:sz w:val="26"/>
                                  <w:szCs w:val="28"/>
                                  <w:lang w:val="uk-UA"/>
                                </w:rPr>
                                <w:t>ипломної</w:t>
                              </w:r>
                              <w:r w:rsidRPr="000377EA">
                                <w:rPr>
                                  <w:sz w:val="26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</w:p>
                            <w:p w:rsidR="008D2319" w:rsidRPr="000377EA" w:rsidRDefault="008D2319" w:rsidP="008D2319">
                              <w:pPr>
                                <w:jc w:val="center"/>
                                <w:rPr>
                                  <w:sz w:val="26"/>
                                  <w:szCs w:val="28"/>
                                  <w:lang w:val="uk-UA"/>
                                </w:rPr>
                              </w:pPr>
                              <w:r w:rsidRPr="000377EA">
                                <w:rPr>
                                  <w:sz w:val="26"/>
                                  <w:szCs w:val="28"/>
                                  <w:lang w:val="uk-UA"/>
                                </w:rPr>
                                <w:t>роботи магістра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43" name="Line 55"/>
                        <wps:cNvCnPr/>
                        <wps:spPr bwMode="auto">
                          <a:xfrm>
                            <a:off x="8591" y="15298"/>
                            <a:ext cx="3025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6"/>
                        <wps:cNvCnPr/>
                        <wps:spPr bwMode="auto">
                          <a:xfrm>
                            <a:off x="8590" y="15582"/>
                            <a:ext cx="3025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57"/>
                        <wps:cNvCnPr/>
                        <wps:spPr bwMode="auto">
                          <a:xfrm>
                            <a:off x="10304" y="15017"/>
                            <a:ext cx="1" cy="559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628" y="15030"/>
                            <a:ext cx="77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Default="008D2319" w:rsidP="008D231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4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15030"/>
                            <a:ext cx="1220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Default="008D2319" w:rsidP="008D231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4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357" y="15317"/>
                            <a:ext cx="1220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Pr="00D80C76" w:rsidRDefault="00D80C76" w:rsidP="008D231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11</w:t>
                              </w:r>
                              <w:r w:rsidR="002B1E51">
                                <w:rPr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49" name="Line 61"/>
                        <wps:cNvCnPr/>
                        <wps:spPr bwMode="auto">
                          <a:xfrm>
                            <a:off x="8871" y="15304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62"/>
                        <wps:cNvCnPr/>
                        <wps:spPr bwMode="auto">
                          <a:xfrm>
                            <a:off x="9158" y="15305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628" y="15808"/>
                            <a:ext cx="2941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2319" w:rsidRPr="00D80C76" w:rsidRDefault="008D2319" w:rsidP="008D2319">
                              <w:pPr>
                                <w:ind w:right="-154"/>
                                <w:jc w:val="center"/>
                                <w:rPr>
                                  <w:i/>
                                  <w:sz w:val="28"/>
                                  <w:lang w:val="uk-UA"/>
                                </w:rPr>
                              </w:pPr>
                              <w:r w:rsidRPr="00D80C76">
                                <w:rPr>
                                  <w:i/>
                                  <w:sz w:val="28"/>
                                  <w:lang w:val="uk-UA"/>
                                </w:rPr>
                                <w:t>ОНПУ, ІКС, каф. ІС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47.65pt;margin-top:21pt;width:524.4pt;height:807.85pt;z-index:251662848;mso-wrap-distance-left:0;mso-wrap-distance-right:0;mso-position-horizontal-relative:page;mso-position-vertical-relative:page" coordorigin="1134,283" coordsize="10488,16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">
                <v:rect id="Rectangle 15" o:spid="_x0000_s1027" style="position:absolute;left:1134;top:283;width:10488;height:1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YwMQA&#10;AADaAAAADwAAAGRycy9kb3ducmV2LnhtbESPT2vCQBTE74LfYXlCb2bTFkJJXUUqhdqT+QPt8Zl9&#10;JsHs25jdxvTbu0Khx2FmfsOsNpPpxEiDay0reIxiEMSV1S3XCsriffkCwnlkjZ1lUvBLDjbr+WyF&#10;qbZXzmjMfS0ChF2KChrv+1RKVzVk0EW2Jw7eyQ4GfZBDLfWA1wA3nXyK40QabDksNNjTW0PVOf8x&#10;CvbHwsvvLNt3l6/6s5TJYSx3B6UeFtP2FYSnyf+H/9ofWsEz3K+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F2MDEAAAA2gAAAA8AAAAAAAAAAAAAAAAAmAIAAGRycy9k&#10;b3ducmV2LnhtbFBLBQYAAAAABAAEAPUAAACJAwAAAAA=&#10;" filled="f" strokeweight=".71mm"/>
                <v:line id="Line 16" o:spid="_x0000_s1028" style="position:absolute;visibility:visible;mso-wrap-style:square" from="1654,14164" to="1655,15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XsnsQAAADaAAAADwAAAGRycy9kb3ducmV2LnhtbESPQWsCMRSE7wX/Q3iCt5rVWtHVKFYo&#10;FUpRV8HrY/PcLG5elk3Utb++KRR6HGbmG2a+bG0lbtT40rGCQT8BQZw7XXKh4Hh4f56A8AFZY+WY&#10;FDzIw3LReZpjqt2d93TLQiEihH2KCkwIdSqlzw1Z9H1XE0fv7BqLIcqmkLrBe4TbSg6TZCwtlhwX&#10;DNa0NpRfsqtV8En1bvT9dn45TZPxx5c22XD7ulaq121XMxCB2vAf/mtvtIIR/F6JN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1eyexAAAANoAAAAPAAAAAAAAAAAA&#10;AAAAAKECAABkcnMvZG93bnJldi54bWxQSwUGAAAAAAQABAD5AAAAkgMAAAAA&#10;" strokeweight=".35mm">
                  <v:stroke joinstyle="miter"/>
                </v:line>
                <v:line id="Line 17" o:spid="_x0000_s1029" style="position:absolute;visibility:visible;mso-wrap-style:square" from="1139,14156" to="11610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hj58MAAADaAAAADwAAAGRycy9kb3ducmV2LnhtbESPT2sCMRTE7wW/Q3iCN80qVuxqFP+g&#10;CPWiltLjY/PcrG5elk3U7bc3BaHHYWZ+w0znjS3FnWpfOFbQ7yUgiDOnC84VfJ023TEIH5A1lo5J&#10;wS95mM9ab1NMtXvwge7HkIsIYZ+iAhNClUrpM0MWfc9VxNE7u9piiLLOpa7xEeG2lIMkGUmLBccF&#10;gxWtDGXX480qWC9Xnzfz7Ybby572yw/+MYtqqFSn3SwmIAI14T/8au+0gnf4uxJv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IY+fDAAAA2gAAAA8AAAAAAAAAAAAA&#10;AAAAoQIAAGRycy9kb3ducmV2LnhtbFBLBQYAAAAABAAEAPkAAACRAwAAAAA=&#10;" strokeweight=".62mm">
                  <v:stroke joinstyle="miter"/>
                </v:line>
                <v:line id="Line 18" o:spid="_x0000_s1030" style="position:absolute;visibility:visible;mso-wrap-style:square" from="2280,14171" to="2281,1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vXcsQAAADaAAAADwAAAGRycy9kb3ducmV2LnhtbESPQWvCQBSE70L/w/IK3nRTraFNXaUV&#10;pIKIbVro9ZF9ZkOzb0N21eivdwXB4zAz3zDTeWdrcaDWV44VPA0TEMSF0xWXCn5/loMXED4ga6wd&#10;k4ITeZjPHnpTzLQ78jcd8lCKCGGfoQITQpNJ6QtDFv3QNcTR27nWYoiyLaVu8RjhtpajJEmlxYrj&#10;gsGGFoaK/3xvFayp+Xo+f+zGf69J+rnRJh9tJwul+o/d+xuIQF24h2/tlVaQwvVKvAF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S9dyxAAAANoAAAAPAAAAAAAAAAAA&#10;AAAAAKECAABkcnMvZG93bnJldi54bWxQSwUGAAAAAAQABAD5AAAAkgMAAAAA&#10;" strokeweight=".35mm">
                  <v:stroke joinstyle="miter"/>
                </v:line>
                <v:line id="Line 19" o:spid="_x0000_s1031" style="position:absolute;visibility:visible;mso-wrap-style:square" from="3713,14171" to="3714,1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dy6cQAAADaAAAADwAAAGRycy9kb3ducmV2LnhtbESPQWsCMRSE74X+h/AKvWlWW62uRmmF&#10;oiBi3Ra8PjbPzdLNy7JJdfXXG0HocZiZb5jpvLWVOFLjS8cKet0EBHHudMmFgp/vz84IhA/IGivH&#10;pOBMHuazx4cpptqdeEfHLBQiQtinqMCEUKdS+tyQRd91NXH0Dq6xGKJsCqkbPEW4rWQ/SYbSYslx&#10;wWBNC0P5b/ZnFayp/nq9fBxe9uNkuNxok/W3g4VSz0/t+wREoDb8h+/tlVbwBrcr8Qb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B3LpxAAAANoAAAAPAAAAAAAAAAAA&#10;AAAAAKECAABkcnMvZG93bnJldi54bWxQSwUGAAAAAAQABAD5AAAAkgMAAAAA&#10;" strokeweight=".35mm">
                  <v:stroke joinstyle="miter"/>
                </v:line>
                <v:line id="Line 20" o:spid="_x0000_s1032" style="position:absolute;visibility:visible;mso-wrap-style:square" from="4572,14171" to="4573,1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jmm8EAAADaAAAADwAAAGRycy9kb3ducmV2LnhtbERPXWvCMBR9F/wP4Qq+aapuslWjqCAK&#10;Y+g6wddLc22KzU1ponb++uVhsMfD+Z4vW1uJOzW+dKxgNExAEOdOl1woOH1vB28gfEDWWDkmBT/k&#10;YbnoduaYavfgL7pnoRAxhH2KCkwIdSqlzw1Z9ENXE0fu4hqLIcKmkLrBRwy3lRwnyVRaLDk2GKxp&#10;Yyi/Zjer4IPq48tzfZmc35Pp7lObbHx43SjV77WrGYhAbfgX/7n3WkHcGq/EGy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mOabwQAAANoAAAAPAAAAAAAAAAAAAAAA&#10;AKECAABkcnMvZG93bnJldi54bWxQSwUGAAAAAAQABAD5AAAAjwMAAAAA&#10;" strokeweight=".35mm">
                  <v:stroke joinstyle="miter"/>
                </v:line>
                <v:line id="Line 21" o:spid="_x0000_s1033" style="position:absolute;visibility:visible;mso-wrap-style:square" from="5145,14164" to="5146,16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RDAMQAAADaAAAADwAAAGRycy9kb3ducmV2LnhtbESPQWsCMRSE7wX/Q3iCt5pVW9HVKK1Q&#10;KpSiroLXx+a5Wdy8LJtUV3+9KRR6HGbmG2a+bG0lLtT40rGCQT8BQZw7XXKh4LD/eJ6A8AFZY+WY&#10;FNzIw3LReZpjqt2Vd3TJQiEihH2KCkwIdSqlzw1Z9H1XE0fv5BqLIcqmkLrBa4TbSg6TZCwtlhwX&#10;DNa0MpSfsx+r4Ivq7cv9/TQ6TpPx57c22XDzulKq123fZiACteE//NdeawVT+L0Sb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1EMAxAAAANoAAAAPAAAAAAAAAAAA&#10;AAAAAKECAABkcnMvZG93bnJldi54bWxQSwUGAAAAAAQABAD5AAAAkgMAAAAA&#10;" strokeweight=".35mm">
                  <v:stroke joinstyle="miter"/>
                </v:line>
                <v:line id="Line 22" o:spid="_x0000_s1034" style="position:absolute;visibility:visible;mso-wrap-style:square" from="9445,15017" to="9447,1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k9iMYAAADbAAAADwAAAGRycy9kb3ducmV2LnhtbESPQWvCQBCF70L/wzIFb7pRW2mjq1RB&#10;FEppmxZ6HbJjNjQ7G7Krpv76zqHQ2wzvzXvfLNe9b9SZulgHNjAZZ6CIy2Brrgx8fuxGD6BiQrbY&#10;BCYDPxRhvboZLDG34cLvdC5SpSSEY44GXEptrnUsHXmM49ASi3YMnccka1dp2+FFwn2jp1k21x5r&#10;lgaHLW0dld/FyRt4pvbt7ro5zr4es/n+xbpi+nq/NWZ42z8tQCXq07/57/pg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5PYjGAAAA2wAAAA8AAAAAAAAA&#10;AAAAAAAAoQIAAGRycy9kb3ducmV2LnhtbFBLBQYAAAAABAAEAPkAAACUAwAAAAA=&#10;" strokeweight=".35mm">
                  <v:stroke joinstyle="miter"/>
                </v:line>
                <v:line id="Line 23" o:spid="_x0000_s1035" style="position:absolute;visibility:visible;mso-wrap-style:square" from="1139,15868" to="5135,15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WYE8IAAADbAAAADwAAAGRycy9kb3ducmV2LnhtbERP32vCMBB+H+x/CDfY20x1U7Qzigoy&#10;YchmFXw9mrMpay6liVr9681A8O0+vp83nra2EidqfOlYQbeTgCDOnS65ULDbLt+GIHxA1lg5JgUX&#10;8jCdPD+NMdXuzBs6ZaEQMYR9igpMCHUqpc8NWfQdVxNH7uAaiyHCppC6wXMMt5XsJclAWiw5Nhis&#10;aWEo/8uOVsE31b8f1/nhfT9KBl9rbbLeT3+h1OtLO/sEEagND/HdvdJxfhf+f4kHyM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WYE8IAAADbAAAADwAAAAAAAAAAAAAA&#10;AAChAgAAZHJzL2Rvd25yZXYueG1sUEsFBgAAAAAEAAQA+QAAAJADAAAAAA==&#10;" strokeweight=".35mm">
                  <v:stroke joinstyle="miter"/>
                </v:line>
                <v:line id="Line 24" o:spid="_x0000_s1036" style="position:absolute;visibility:visible;mso-wrap-style:square" from="1139,16154" to="5135,1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cGZMMAAADbAAAADwAAAGRycy9kb3ducmV2LnhtbERP32vCMBB+F/wfwgl709TOiVajbMJw&#10;MGRaBV+P5myKzaU0mXb765fBYG/38f285bqztbhR6yvHCsajBARx4XTFpYLT8XU4A+EDssbaMSn4&#10;Ig/rVb+3xEy7Ox/olodSxBD2GSowITSZlL4wZNGPXEMcuYtrLYYI21LqFu8x3NYyTZKptFhxbDDY&#10;0MZQcc0/rYJ3avaT75fL43meTLc7bfL042mj1MOge16ACNSFf/Gf+03H+Sn8/hIP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nBmTDAAAA2wAAAA8AAAAAAAAAAAAA&#10;AAAAoQIAAGRycy9kb3ducmV2LnhtbFBLBQYAAAAABAAEAPkAAACRAwAAAAA=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7" type="#_x0000_t202" style="position:absolute;left:1161;top:14751;width:463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9c8AA&#10;AADbAAAADwAAAGRycy9kb3ducmV2LnhtbERPS2vCQBC+F/wPywi91Y0ViqSuUpRKb9YH6HHYnSah&#10;2dmQncT477sFwdt8fM9ZrAZfq57aWAU2MJ1koIhtcBUXBk7Hz5c5qCjIDuvAZOBGEVbL0dMCcxeu&#10;vKf+IIVKIRxzNFCKNLnW0ZbkMU5CQ5y4n9B6lATbQrsWrync1/o1y960x4pTQ4kNrUuyv4fOG7Df&#10;vpta2Xdzp/ut7Nxse9mcjXkeDx/voIQGeYjv7i+X5s/g/5d0gF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Q9c8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8D2319" w:rsidRDefault="008D2319" w:rsidP="008D231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6" o:spid="_x0000_s1038" type="#_x0000_t202" style="position:absolute;left:1684;top:14751;width:576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lB8AA&#10;AADbAAAADwAAAGRycy9kb3ducmV2LnhtbERPTWvCQBC9F/wPywje6sYqRVJXKUqlt6ot6HHYnSah&#10;2dmQncT033cFobd5vM9ZbQZfq57aWAU2MJtmoIhtcBUXBr4+3x6XoKIgO6wDk4FfirBZjx5WmLtw&#10;5SP1JylUCuGYo4FSpMm1jrYkj3EaGuLEfYfWoyTYFtq1eE3hvtZPWfasPVacGkpsaFuS/Tl13oA9&#10;+G5m5dgtne738uHm+8vubMxkPLy+gBIa5F98d7+7NH8Bt1/S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lB8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8D2319" w:rsidRDefault="008D2319" w:rsidP="008D231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39" type="#_x0000_t202" style="position:absolute;left:2321;top:14751;width:1349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AnMAA&#10;AADbAAAADwAAAGRycy9kb3ducmV2LnhtbERPTWvCQBC9F/wPywje6saKRVJXKUqlt6ot6HHYnSah&#10;2dmQncT033cFobd5vM9ZbQZfq57aWAU2MJtmoIhtcBUXBr4+3x6XoKIgO6wDk4FfirBZjx5WmLtw&#10;5SP1JylUCuGYo4FSpMm1jrYkj3EaGuLEfYfWoyTYFtq1eE3hvtZPWfasPVacGkpsaFuS/Tl13oA9&#10;+G5m5dgtne738uHm+8vubMxkPLy+gBIa5F98d7+7NH8Bt1/S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EAnM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8D2319" w:rsidRDefault="008D2319" w:rsidP="008D231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8" o:spid="_x0000_s1040" type="#_x0000_t202" style="position:absolute;left:3746;top:14751;width:804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Oe68AA&#10;AADbAAAADwAAAGRycy9kb3ducmV2LnhtbERPS2vCQBC+C/6HZQq96cYWRKKrSKXSm/UB7XHYHZNg&#10;djZkJzH9926h0Nt8fM9ZbQZfq57aWAU2MJtmoIhtcBUXBi7n98kCVBRkh3VgMvBDETbr8WiFuQt3&#10;PlJ/kkKlEI45GihFmlzraEvyGKehIU7cNbQeJcG20K7Fewr3tX7Jsrn2WHFqKLGht5Ls7dR5A/bT&#10;dzMrx27hdL+Xg3vdf+++jHl+GrZLUEKD/Iv/3B8uzZ/D7y/pAL1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Oe68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8D2319" w:rsidRDefault="008D2319" w:rsidP="008D231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П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shape>
                <v:shape id="Text Box 29" o:spid="_x0000_s1041" type="#_x0000_t202" style="position:absolute;left:4596;top:14751;width:524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87cMAA&#10;AADbAAAADwAAAGRycy9kb3ducmV2LnhtbERPTWvCQBC9F/wPywje6sYKVlJXKUqlt6ot6HHYnSah&#10;2dmQncT033cFobd5vM9ZbQZfq57aWAU2MJtmoIhtcBUXBr4+3x6XoKIgO6wDk4FfirBZjx5WmLtw&#10;5SP1JylUCuGYo4FSpMm1jrYkj3EaGuLEfYfWoyTYFtq1eE3hvtZPWbbQHitODSU2tC3J/pw6b8Ae&#10;fDezcuyWTvd7+XDz/WV3NmYyHl5fQAkN8i++u99dmv8Mt1/S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87cM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8D2319" w:rsidRDefault="008D2319" w:rsidP="008D231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30" o:spid="_x0000_s1042" type="#_x0000_t202" style="position:absolute;left:9486;top:15030;width:772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vAsMA&#10;AADbAAAADwAAAGRycy9kb3ducmV2LnhtbESPQUvDQBCF70L/wzIFb3ZTBSlpt0VaLN60VdDjsDtN&#10;gtnZkJ2k8d87B8HbDO/Ne99sdlNszUh9bhI7WC4KMMQ+hYYrBx/vz3crMFmQA7aJycEPZdhtZzcb&#10;LEO68onGs1RGQziX6KAW6Uprs68pYl6kjli1S+ojiq59ZUOPVw2Prb0vikcbsWFtqLGjfU3++zxE&#10;B/4tDksvp2EV7HiU1/Bw/Dp8Onc7n57WYIQm+Tf/Xb8ExVdY/UUHs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CvA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8D2319" w:rsidRDefault="008D2319" w:rsidP="008D231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31" o:spid="_x0000_s1043" type="#_x0000_t202" style="position:absolute;left:9486;top:15327;width:772;height: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wKmcEA&#10;AADbAAAADwAAAGRycy9kb3ducmV2LnhtbERPS2vCQBC+F/wPywje6sYWxKauIpaKNx8V7HHYnSah&#10;2dmQncT033eFQm/z8T1nuR58rXpqYxXYwGyagSK2wVVcGLh8vD8uQEVBdlgHJgM/FGG9Gj0sMXfh&#10;xifqz1KoFMIxRwOlSJNrHW1JHuM0NMSJ+wqtR0mwLbRr8ZbCfa2fsmyuPVacGkpsaFuS/T533oA9&#10;+m5m5dQtnO53cnDPu8+3qzGT8bB5BSU0yL/4z713af4L3H9JB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sCpnBAAAA2wAAAA8AAAAAAAAAAAAAAAAAmAIAAGRycy9kb3du&#10;cmV2LnhtbFBLBQYAAAAABAAEAPUAAACGAwAAAAA=&#10;" filled="f" stroked="f">
                  <v:stroke joinstyle="round"/>
                  <v:textbox inset=".35mm,.35mm,.35mm,.35mm">
                    <w:txbxContent>
                      <w:p w:rsidR="008D2319" w:rsidRPr="00D80C76" w:rsidRDefault="002B1E51" w:rsidP="008D2319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  <w:r w:rsidR="00D80C76">
                          <w:rPr>
                            <w:lang w:val="uk-UA"/>
                          </w:rPr>
                          <w:t>1</w:t>
                        </w:r>
                        <w:r>
                          <w:rPr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32" o:spid="_x0000_s1044" type="#_x0000_t202" style="position:absolute;left:5202;top:14402;width:6376;height: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ppub8A&#10;AADbAAAADwAAAGRycy9kb3ducmV2LnhtbERPS2vCQBC+F/wPywje6kaFIqmriKJ4a32APQ670yQ0&#10;Oxuykxj/ffdQ6PHje682g69VT22sAhuYTTNQxDa4igsDt+vhdQkqCrLDOjAZeFKEzXr0ssLchQef&#10;qb9IoVIIxxwNlCJNrnW0JXmM09AQJ+47tB4lwbbQrsVHCve1nmfZm/ZYcWoosaFdSfbn0nkD9tN3&#10;Myvnbul0f5QPtzh+7e/GTMbD9h2U0CD/4j/3yRmYp/XpS/o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+mm5vwAAANsAAAAPAAAAAAAAAAAAAAAAAJgCAABkcnMvZG93bnJl&#10;di54bWxQSwUGAAAAAAQABAD1AAAAhAMAAAAA&#10;" filled="f" stroked="f">
                  <v:stroke joinstyle="round"/>
                  <v:textbox inset=".35mm,.35mm,.35mm,.35mm">
                    <w:txbxContent>
                      <w:p w:rsidR="008D2319" w:rsidRDefault="008D2319" w:rsidP="008D2319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І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С </w:t>
                        </w:r>
                        <w:r w:rsidR="009972C9">
                          <w:rPr>
                            <w:sz w:val="28"/>
                            <w:szCs w:val="28"/>
                            <w:lang w:val="uk-UA"/>
                          </w:rPr>
                          <w:t>ДР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 w:rsidR="00091930">
                          <w:rPr>
                            <w:sz w:val="28"/>
                            <w:szCs w:val="28"/>
                            <w:lang w:val="uk-UA"/>
                          </w:rPr>
                          <w:t>05010101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00</w:t>
                        </w:r>
                        <w:r w:rsidR="00D80C76">
                          <w:rPr>
                            <w:sz w:val="28"/>
                            <w:szCs w:val="28"/>
                            <w:lang w:val="uk-UA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ОП</w:t>
                        </w:r>
                      </w:p>
                    </w:txbxContent>
                  </v:textbox>
                </v:shape>
                <v:line id="Line 33" o:spid="_x0000_s1045" style="position:absolute;visibility:visible;mso-wrap-style:square" from="1140,15012" to="11611,15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lSrsUAAADbAAAADwAAAGRycy9kb3ducmV2LnhtbESPQWvCQBSE70L/w/IKvenG1Eqbukor&#10;iAURbSp4fWSf2dDs25BdNfXXu0LB4zAz3zCTWWdrcaLWV44VDAcJCOLC6YpLBbufRf8VhA/IGmvH&#10;pOCPPMymD70JZtqd+ZtOeShFhLDPUIEJocmk9IUhi37gGuLoHVxrMUTZllK3eI5wW8s0ScbSYsVx&#10;wWBDc0PFb360ClbUbEeXz8Pz/i0ZL9fa5OnmZa7U02P38Q4iUBfu4f/2l1aQDuH2Jf4A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1lSrsUAAADbAAAADwAAAAAAAAAA&#10;AAAAAAChAgAAZHJzL2Rvd25yZXYueG1sUEsFBgAAAAAEAAQA+QAAAJMDAAAAAA==&#10;" strokeweight=".35mm">
                  <v:stroke joinstyle="miter"/>
                </v:line>
                <v:line id="Line 34" o:spid="_x0000_s1046" style="position:absolute;visibility:visible;mso-wrap-style:square" from="1147,14728" to="5143,1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vM2cUAAADbAAAADwAAAGRycy9kb3ducmV2LnhtbESPQWvCQBSE70L/w/IK3nTTaEVTV2mF&#10;olDENgq9PrLPbGj2bchuNfrr3ULB4zAz3zDzZWdrcaLWV44VPA0TEMSF0xWXCg7798EUhA/IGmvH&#10;pOBCHpaLh94cM+3O/EWnPJQiQthnqMCE0GRS+sKQRT90DXH0jq61GKJsS6lbPEe4rWWaJBNpseK4&#10;YLChlaHiJ/+1Cj6o+Rxf346j71kyWW+1ydPd80qp/mP3+gIiUBfu4f/2RitI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vM2cUAAADbAAAADwAAAAAAAAAA&#10;AAAAAAChAgAAZHJzL2Rvd25yZXYueG1sUEsFBgAAAAAEAAQA+QAAAJMDAAAAAA==&#10;" strokeweight=".35mm">
                  <v:stroke joinstyle="miter"/>
                </v:line>
                <v:line id="Line 35" o:spid="_x0000_s1047" style="position:absolute;visibility:visible;mso-wrap-style:square" from="1139,14441" to="5135,14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pQsUAAADbAAAADwAAAGRycy9kb3ducmV2LnhtbESPQWvCQBSE70L/w/IKvemm0YqmrtIK&#10;RaEUNQpeH9lnNjT7NmS3Gv31bqHQ4zAz3zCzRWdrcabWV44VPA8SEMSF0xWXCg77j/4EhA/IGmvH&#10;pOBKHhbzh94MM+0uvKNzHkoRIewzVGBCaDIpfWHIoh+4hjh6J9daDFG2pdQtXiLc1jJNkrG0WHFc&#10;MNjQ0lDxnf9YBZ/UbEe399PwOE3Gqy9t8nTzslTq6bF7ewURqAv/4b/2WitIh/D7Jf4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dpQsUAAADbAAAADwAAAAAAAAAA&#10;AAAAAAChAgAAZHJzL2Rvd25yZXYueG1sUEsFBgAAAAAEAAQA+QAAAJMDAAAAAA==&#10;" strokeweight=".35mm">
                  <v:stroke joinstyle="miter"/>
                </v:line>
                <v:line id="Line 36" o:spid="_x0000_s1048" style="position:absolute;visibility:visible;mso-wrap-style:square" from="1139,15582" to="5135,1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7xNsUAAADbAAAADwAAAGRycy9kb3ducmV2LnhtbESPQWvCQBSE7wX/w/IEb3XT1IqmrmIF&#10;sVCKGgWvj+wzG8y+DdlV0/76bqHQ4zAz3zCzRWdrcaPWV44VPA0TEMSF0xWXCo6H9eMEhA/IGmvH&#10;pOCLPCzmvYcZZtrdeU+3PJQiQthnqMCE0GRS+sKQRT90DXH0zq61GKJsS6lbvEe4rWWaJGNpseK4&#10;YLChlaHikl+tgg9qdqPvt/PzaZqMN5/a5On2ZaXUoN8tX0EE6sJ/+K/9rhWkI/j9En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7xNsUAAADbAAAADwAAAAAAAAAA&#10;AAAAAAChAgAAZHJzL2Rvd25yZXYueG1sUEsFBgAAAAAEAAQA+QAAAJMDAAAAAA==&#10;" strokeweight=".35mm">
                  <v:stroke joinstyle="miter"/>
                </v:line>
                <v:line id="Line 37" o:spid="_x0000_s1049" style="position:absolute;visibility:visible;mso-wrap-style:square" from="1139,15295" to="5135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UrcUAAADbAAAADwAAAGRycy9kb3ducmV2LnhtbESPQWvCQBSE7wX/w/KE3urGVEWjq7RC&#10;qSDSGgu9PrLPbGj2bchuNfrruwXB4zAz3zCLVWdrcaLWV44VDAcJCOLC6YpLBV+Ht6cpCB+QNdaO&#10;ScGFPKyWvYcFZtqdeU+nPJQiQthnqMCE0GRS+sKQRT9wDXH0jq61GKJsS6lbPEe4rWWaJBNpseK4&#10;YLChtaHiJ/+1CrbUfI6ur8fn71kyed9pk6cf47VSj/3uZQ4iUBfu4Vt7oxWkY/j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JUrcUAAADbAAAADwAAAAAAAAAA&#10;AAAAAAChAgAAZHJzL2Rvd25yZXYueG1sUEsFBgAAAAAEAAQA+QAAAJMDAAAAAA==&#10;" strokeweight=".35mm">
                  <v:stroke joinstyle="miter"/>
                </v:line>
                <v:group id="Group 38" o:spid="_x0000_s1050" style="position:absolute;left:1154;top:15039;width:2516;height:250" coordorigin="1154,15039" coordsize="2516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1154;top:15039;width:1114;height: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PxzcMA&#10;AADbAAAADwAAAGRycy9kb3ducmV2LnhtbESPQWvCQBSE74X+h+UJ3upGhVaiq0hLxVurFurxsftM&#10;gtm3IfsS47/vFgo9DjPzDbPaDL5WPbWxCmxgOslAEdvgKi4MfJ3enxagoiA7rAOTgTtF2KwfH1aY&#10;u3DjA/VHKVSCcMzRQCnS5FpHW5LHOAkNcfIuofUoSbaFdi3eEtzXepZlz9pjxWmhxIZeS7LXY+cN&#10;2E/fTa0cuoXT/U4+3Hx3fvs2ZjwatktQQoP8h//ae2dg9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Pxzc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8D2319" w:rsidRDefault="008D2319" w:rsidP="008D23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2321;top:15039;width:1349;height: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lv78A&#10;AADbAAAADwAAAGRycy9kb3ducmV2LnhtbERPS2vCQBC+F/wPywje6kaFIqmriKJ4a32APQ670yQ0&#10;Oxuykxj/ffdQ6PHje682g69VT22sAhuYTTNQxDa4igsDt+vhdQkqCrLDOjAZeFKEzXr0ssLchQef&#10;qb9IoVIIxxwNlCJNrnW0JXmM09AQJ+47tB4lwbbQrsVHCve1nmfZm/ZYcWoosaFdSfbn0nkD9tN3&#10;Myvnbul0f5QPtzh+7e/GTMbD9h2U0CD/4j/3yRmYp7HpS/o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jGW/vwAAANsAAAAPAAAAAAAAAAAAAAAAAJgCAABkcnMvZG93bnJl&#10;di54bWxQSwUGAAAAAAQABAD1AAAAhAMAAAAA&#10;" filled="f" stroked="f">
                    <v:stroke joinstyle="round"/>
                    <v:textbox inset=".35mm,.35mm,.35mm,.35mm">
                      <w:txbxContent>
                        <w:p w:rsidR="008D2319" w:rsidRDefault="00B8382A" w:rsidP="008D2319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Ільїн П. О.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1154;top:15318;width:2516;height:249" coordorigin="1154,15318" coordsize="2516,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1154;top:15318;width:1114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/ZL8A&#10;AADbAAAADwAAAGRycy9kb3ducmV2LnhtbERPS2vCQBC+F/wPywje6kaFIqmriKJ4a32APQ670yQ0&#10;Oxuykxj/ffdQ6PHje682g69VT22sAhuYTTNQxDa4igsDt+vhdQkqCrLDOjAZeFKEzXr0ssLchQef&#10;qb9IoVIIxxwNlCJNrnW0JXmM09AQJ+47tB4lwbbQrsVHCve1nmfZm/ZYcWoosaFdSfbn0nkD9tN3&#10;Myvnbul0f5QPtzh+7e/GTMbD9h2U0CD/4j/3yRlYpPXpS/o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I/9kvwAAANsAAAAPAAAAAAAAAAAAAAAAAJgCAABkcnMvZG93bnJl&#10;di54bWxQSwUGAAAAAAQABAD1AAAAhAMAAAAA&#10;" filled="f" stroked="f">
                    <v:stroke joinstyle="round"/>
                    <v:textbox inset=".35mm,.35mm,.35mm,.35mm">
                      <w:txbxContent>
                        <w:p w:rsidR="008D2319" w:rsidRDefault="008D2319" w:rsidP="008D2319">
                          <w:pPr>
                            <w:jc w:val="both"/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2321;top:15318;width:1349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9a/8IA&#10;AADbAAAADwAAAGRycy9kb3ducmV2LnhtbESPQWvCQBSE74X+h+UVequbVBCJriItld5abUGPj91n&#10;Esy+DdmXmP77riB4HGbmG2a5Hn2jBupiHdhAPslAEdvgai4N/P58vMxBRUF22AQmA38UYb16fFhi&#10;4cKFdzTspVQJwrFAA5VIW2gdbUUe4yS0xMk7hc6jJNmV2nV4SXDf6Ncsm2mPNaeFClt6q8ie9703&#10;YL99n1vZ9XOnh618uen2+H4w5vlp3CxACY1yD9/an87ANIfrl/QD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1r/wgAAANsAAAAPAAAAAAAAAAAAAAAAAJgCAABkcnMvZG93&#10;bnJldi54bWxQSwUGAAAAAAQABAD1AAAAhwMAAAAA&#10;" filled="f" stroked="f">
                    <v:stroke joinstyle="round"/>
                    <v:textbox inset=".35mm,.35mm,.35mm,.35mm">
                      <w:txbxContent>
                        <w:p w:rsidR="008D2319" w:rsidRDefault="00B8382A" w:rsidP="008D2319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Бровков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В. Г.</w:t>
                          </w:r>
                        </w:p>
                      </w:txbxContent>
                    </v:textbox>
                  </v:shape>
                </v:group>
                <v:group id="Group 44" o:spid="_x0000_s1056" style="position:absolute;left:1154;top:15606;width:2517;height:249" coordorigin="1154,15606" coordsize="2517,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45" o:spid="_x0000_s1057" type="#_x0000_t202" style="position:absolute;left:1154;top:15606;width:1114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NvM8MA&#10;AADbAAAADwAAAGRycy9kb3ducmV2LnhtbESP3YrCMBSE7wXfIRzBG1nTVdCl2ygiCCLuhT8PcLY5&#10;bYrNSWmytb69ERa8HGbmGyZb97YWHbW+cqzgc5qAIM6drrhUcL3sPr5A+ICssXZMCh7kYb0aDjJM&#10;tbvzibpzKEWEsE9RgQmhSaX0uSGLfuoa4ugVrrUYomxLqVu8R7it5SxJFtJixXHBYENbQ/nt/GcV&#10;TEyT/ByL/e9OL3JzO3hc2u6g1HjUb75BBOrDO/zf3msF8z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NvM8MAAADbAAAADwAAAAAAAAAAAAAAAACYAgAAZHJzL2Rv&#10;d25yZXYueG1sUEsFBgAAAAAEAAQA9QAAAIgDAAAAAA==&#10;" filled="f" stroked="f">
                    <v:stroke joinstyle="round"/>
                  </v:shape>
                  <v:shape id="Text Box 46" o:spid="_x0000_s1058" type="#_x0000_t202" style="position:absolute;left:2322;top:15606;width:1349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3R8IA&#10;AADbAAAADwAAAGRycy9kb3ducmV2LnhtbESP3YrCMBSE7xd8h3AWvFnW1B9c6RpFBEFEL/x5gGNz&#10;bIrNSWlirW9vBMHLYWa+Yabz1paiodoXjhX0ewkI4szpgnMFp+PqdwLCB2SNpWNS8CAP81nna4qp&#10;dnfeU3MIuYgQ9ikqMCFUqZQ+M2TR91xFHL2Lqy2GKOtc6hrvEW5LOUiSsbRYcFwwWNHSUHY93KyC&#10;H1Mlu+1lfV7pcWauG49/ttko1f1uF/8gArXhE36311rBcASvL/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vdHwgAAANsAAAAPAAAAAAAAAAAAAAAAAJgCAABkcnMvZG93&#10;bnJldi54bWxQSwUGAAAAAAQABAD1AAAAhwMAAAAA&#10;" filled="f" stroked="f">
                    <v:stroke joinstyle="round"/>
                  </v:shape>
                </v:group>
                <v:group id="Group 47" o:spid="_x0000_s1059" style="position:absolute;left:1154;top:15885;width:2516;height:537" coordorigin="1154,15885" coordsize="2516,5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Text Box 48" o:spid="_x0000_s1060" type="#_x0000_t202" style="position:absolute;left:1154;top:15885;width:1114;height: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Ci8MA&#10;AADbAAAADwAAAGRycy9kb3ducmV2LnhtbESPX2vCQBDE3wt+h2MF3+rFCiKpp4il0rf6p9A+Lndr&#10;Eszthdwmxm/fEwp9HGbmN8xqM/ha9dTGKrCB2TQDRWyDq7gw8HV+f16CioLssA5MBu4UYbMePa0w&#10;d+HGR+pPUqgE4ZijgVKkybWOtiSPcRoa4uRdQutRkmwL7Vq8Jbiv9UuWLbTHitNCiQ3tSrLXU+cN&#10;2IPvZlaO3dLpfi+fbr7/efs2ZjIetq+ghAb5D/+1P5yB+QIeX9IP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bCi8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8D2319" w:rsidRPr="00DA5A5A" w:rsidRDefault="00DA5A5A" w:rsidP="008D2319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Нормоконтр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" o:spid="_x0000_s1061" type="#_x0000_t202" style="position:absolute;left:2321;top:15885;width:1349;height: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nEMMA&#10;AADbAAAADwAAAGRycy9kb3ducmV2LnhtbESPQWvCQBSE70L/w/IKvelGhSqpq5RKpTerFtrjY/eZ&#10;BLNvQ/Ylpv/eLRQ8DjPzDbPaDL5WPbWxCmxgOslAEdvgKi4MfJ3ex0tQUZAd1oHJwC9F2KwfRivM&#10;XbjygfqjFCpBOOZooBRpcq2jLcljnISGOHnn0HqUJNtCuxavCe5rPcuyZ+2x4rRQYkNvJdnLsfMG&#10;7KfvplYO3dLpfid7N9/9bL+NeXocXl9ACQ1yD/+3P5yB+QL+vqQfo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nEM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8D2319" w:rsidRDefault="008D2319" w:rsidP="008D2319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Бабілунга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О. Ю.</w:t>
                          </w:r>
                        </w:p>
                      </w:txbxContent>
                    </v:textbox>
                  </v:shape>
                  <v:shape id="Text Box 49" o:spid="_x0000_s1062" type="#_x0000_t202" style="position:absolute;left:2321;top:16172;width:1349;height: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hKMMA&#10;AADbAAAADwAAAGRycy9kb3ducmV2LnhtbESPQWvCQBSE74X+h+UJ3upGpUWiq0hLxVurFurxsftM&#10;gtm3IfsS47/vFgo9DjPzDbPaDL5WPbWxCmxgOslAEdvgKi4MfJ3enxagoiA7rAOTgTtF2KwfH1aY&#10;u3DjA/VHKVSCcMzRQCnS5FpHW5LHOAkNcfIuofUoSbaFdi3eEtzXepZlL9pjxWmhxIZeS7LXY+cN&#10;2E/fTa0cuoXT/U4+3Hx3fvs2ZjwatktQQoP8h//ae2fgeQa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IhKM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D80C76" w:rsidRDefault="00D80C76" w:rsidP="008D2319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Антощук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С. Г.</w:t>
                          </w:r>
                        </w:p>
                      </w:txbxContent>
                    </v:textbox>
                  </v:shape>
                </v:group>
                <v:shape id="Text Box 51" o:spid="_x0000_s1063" type="#_x0000_t202" style="position:absolute;left:1154;top:16163;width:1114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W+cMA&#10;AADbAAAADwAAAGRycy9kb3ducmV2LnhtbESPzWrDMBCE74W+g9hCb42cBkLqRAmhpaG3/BWS4yJt&#10;bBNrZay14759FSj0OMzMN8xiNfha9dTGKrCB8SgDRWyDq7gw8H38fJmBioLssA5MBn4owmr5+LDA&#10;3IUb76k/SKEShGOOBkqRJtc62pI8xlFoiJN3Ca1HSbIttGvxluC+1q9ZNtUeK04LJTb0XpK9Hjpv&#10;wO58N7ay72ZO9xvZusnm/HEy5vlpWM9BCQ3yH/5rfzkDkze4f0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W+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8D2319" w:rsidRDefault="008D2319" w:rsidP="008D231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Затв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line id="Line 53" o:spid="_x0000_s1064" style="position:absolute;visibility:visible;mso-wrap-style:square" from="8585,15017" to="8586,16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a3DsUAAADbAAAADwAAAGRycy9kb3ducmV2LnhtbESPQWvCQBSE70L/w/IK3sxGa6WNrmIF&#10;sSDSNi14fWSf2WD2bciumvrrXaHQ4zAz3zCzRWdrcabWV44VDJMUBHHhdMWlgp/v9eAFhA/IGmvH&#10;pOCXPCzmD70ZZtpd+IvOeShFhLDPUIEJocmk9IUhiz5xDXH0Dq61GKJsS6lbvES4reUoTSfSYsVx&#10;wWBDK0PFMT9ZBVtqPsfXt8PT/jWdbHba5KOP55VS/cduOQURqAv/4b/2u1YwHsL9S/w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a3DsUAAADbAAAADwAAAAAAAAAA&#10;AAAAAAChAgAAZHJzL2Rvd25yZXYueG1sUEsFBgAAAAAEAAQA+QAAAJMDAAAAAA==&#10;" strokeweight=".35mm">
                  <v:stroke joinstyle="miter"/>
                </v:line>
                <v:shape id="Text Box 54" o:spid="_x0000_s1065" type="#_x0000_t202" style="position:absolute;left:5216;top:15077;width:3300;height: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u39cMA&#10;AADbAAAADwAAAGRycy9kb3ducmV2LnhtbESPQWvCQBSE74X+h+UJ3upGLUWiq0hLxVurFurxsftM&#10;gtm3IfsS47/vFgo9DjPzDbPaDL5WPbWxCmxgOslAEdvgKi4MfJ3enxagoiA7rAOTgTtF2KwfH1aY&#10;u3DjA/VHKVSCcMzRQCnS5FpHW5LHOAkNcfIuofUoSbaFdi3eEtzXepZlL9pjxWmhxIZeS7LXY+cN&#10;2E/fTa0cuoXT/U4+3Hx3fvs2ZjwatktQQoP8h//ae2fgeQa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u39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8D2319" w:rsidRPr="00D80C76" w:rsidRDefault="008D2319" w:rsidP="008D2319">
                        <w:pPr>
                          <w:jc w:val="center"/>
                          <w:rPr>
                            <w:sz w:val="26"/>
                            <w:szCs w:val="28"/>
                            <w:lang w:val="uk-UA"/>
                          </w:rPr>
                        </w:pPr>
                        <w:r w:rsidRPr="000377EA">
                          <w:rPr>
                            <w:sz w:val="26"/>
                            <w:szCs w:val="28"/>
                            <w:lang w:val="uk-UA"/>
                          </w:rPr>
                          <w:t xml:space="preserve">Додаток </w:t>
                        </w:r>
                        <w:r w:rsidR="002B1E51">
                          <w:rPr>
                            <w:sz w:val="26"/>
                            <w:szCs w:val="28"/>
                            <w:lang w:val="uk-UA"/>
                          </w:rPr>
                          <w:t>В</w:t>
                        </w:r>
                      </w:p>
                      <w:p w:rsidR="008D2319" w:rsidRPr="000377EA" w:rsidRDefault="008D2319" w:rsidP="008D2319">
                        <w:pPr>
                          <w:jc w:val="center"/>
                          <w:rPr>
                            <w:sz w:val="26"/>
                            <w:szCs w:val="28"/>
                            <w:lang w:val="uk-UA"/>
                          </w:rPr>
                        </w:pPr>
                        <w:r w:rsidRPr="000377EA">
                          <w:rPr>
                            <w:sz w:val="26"/>
                            <w:szCs w:val="28"/>
                            <w:lang w:val="uk-UA"/>
                          </w:rPr>
                          <w:t xml:space="preserve">Відомість до </w:t>
                        </w:r>
                        <w:r w:rsidR="00DA5A5A" w:rsidRPr="000377EA">
                          <w:rPr>
                            <w:sz w:val="26"/>
                            <w:szCs w:val="28"/>
                            <w:lang w:val="uk-UA"/>
                          </w:rPr>
                          <w:t>д</w:t>
                        </w:r>
                        <w:r w:rsidR="009972C9" w:rsidRPr="000377EA">
                          <w:rPr>
                            <w:sz w:val="26"/>
                            <w:szCs w:val="28"/>
                            <w:lang w:val="uk-UA"/>
                          </w:rPr>
                          <w:t>ипломної</w:t>
                        </w:r>
                        <w:r w:rsidRPr="000377EA">
                          <w:rPr>
                            <w:sz w:val="26"/>
                            <w:szCs w:val="28"/>
                            <w:lang w:val="uk-UA"/>
                          </w:rPr>
                          <w:t xml:space="preserve"> </w:t>
                        </w:r>
                      </w:p>
                      <w:p w:rsidR="008D2319" w:rsidRPr="000377EA" w:rsidRDefault="008D2319" w:rsidP="008D2319">
                        <w:pPr>
                          <w:jc w:val="center"/>
                          <w:rPr>
                            <w:sz w:val="26"/>
                            <w:szCs w:val="28"/>
                            <w:lang w:val="uk-UA"/>
                          </w:rPr>
                        </w:pPr>
                        <w:r w:rsidRPr="000377EA">
                          <w:rPr>
                            <w:sz w:val="26"/>
                            <w:szCs w:val="28"/>
                            <w:lang w:val="uk-UA"/>
                          </w:rPr>
                          <w:t>роботи магістра</w:t>
                        </w:r>
                      </w:p>
                    </w:txbxContent>
                  </v:textbox>
                </v:shape>
                <v:line id="Line 55" o:spid="_x0000_s1066" style="position:absolute;visibility:visible;mso-wrap-style:square" from="8591,15298" to="11616,15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iM4sUAAADbAAAADwAAAGRycy9kb3ducmV2LnhtbESP3WrCQBSE7wXfYTmF3plN/UOjq7RC&#10;aaGIbRS8PWSP2WD2bMhuNe3TdwuCl8PMfMMs152txYVaXzlW8JSkIIgLpysuFRz2r4MZCB+QNdaO&#10;ScEPeViv+r0lZtpd+YsueShFhLDPUIEJocmk9IUhiz5xDXH0Tq61GKJsS6lbvEa4reUwTafSYsVx&#10;wWBDG0PFOf+2Cj6o+Rz/vpxGx3k6fdtqkw93k41Sjw/d8wJEoC7cw7f2u1YwHsH/l/gD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iM4sUAAADbAAAADwAAAAAAAAAA&#10;AAAAAAChAgAAZHJzL2Rvd25yZXYueG1sUEsFBgAAAAAEAAQA+QAAAJMDAAAAAA==&#10;" strokeweight=".35mm">
                  <v:stroke joinstyle="miter"/>
                </v:line>
                <v:line id="Line 56" o:spid="_x0000_s1067" style="position:absolute;visibility:visible;mso-wrap-style:square" from="8590,15582" to="11615,15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EUlsUAAADbAAAADwAAAGRycy9kb3ducmV2LnhtbESPQWvCQBSE70L/w/IKvemmNoqmrtIK&#10;oiDSGgu9PrLPbGj2bchuNfbXdwXB4zAz3zCzRWdrcaLWV44VPA8SEMSF0xWXCr4Oq/4EhA/IGmvH&#10;pOBCHhbzh94MM+3OvKdTHkoRIewzVGBCaDIpfWHIoh+4hjh6R9daDFG2pdQtniPc1nKYJGNpseK4&#10;YLChpaHiJ/+1CrbUfKZ/78eX72kyXu+0yYcfo6VST4/d2yuIQF24h2/tjVaQpnD9En+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EUlsUAAADbAAAADwAAAAAAAAAA&#10;AAAAAAChAgAAZHJzL2Rvd25yZXYueG1sUEsFBgAAAAAEAAQA+QAAAJMDAAAAAA==&#10;" strokeweight=".35mm">
                  <v:stroke joinstyle="miter"/>
                </v:line>
                <v:line id="Line 57" o:spid="_x0000_s1068" style="position:absolute;visibility:visible;mso-wrap-style:square" from="10304,15017" to="10305,1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2xDcUAAADbAAAADwAAAGRycy9kb3ducmV2LnhtbESP3WrCQBSE7wXfYTkF78ym/qHRVVQo&#10;LRRpGwVvD9ljNpg9G7JbTfv03UKhl8PMfMOsNp2txY1aXzlW8JikIIgLpysuFZyOT8M5CB+QNdaO&#10;ScEXedis+70VZtrd+YNueShFhLDPUIEJocmk9IUhiz5xDXH0Lq61GKJsS6lbvEe4reUoTWfSYsVx&#10;wWBDe0PFNf+0Cl6peZ987y7j8yKdPR+0yUdv071Sg4duuwQRqAv/4b/2i1YwmcLvl/gD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2xDcUAAADbAAAADwAAAAAAAAAA&#10;AAAAAAChAgAAZHJzL2Rvd25yZXYueG1sUEsFBgAAAAAEAAQA+QAAAJMDAAAAAA==&#10;" strokeweight=".35mm">
                  <v:stroke joinstyle="miter"/>
                </v:line>
                <v:shape id="Text Box 58" o:spid="_x0000_s1069" type="#_x0000_t202" style="position:absolute;left:8628;top:15030;width:773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x9sMA&#10;AADbAAAADwAAAGRycy9kb3ducmV2LnhtbESPQWvCQBSE74X+h+UJ3urGWkSiq0iL4q1VC/X42H0m&#10;wezbkH2J6b/vFgo9DjPzDbPaDL5WPbWxCmxgOslAEdvgKi4MfJ53TwtQUZAd1oHJwDdF2KwfH1aY&#10;u3DnI/UnKVSCcMzRQCnS5FpHW5LHOAkNcfKuofUoSbaFdi3eE9zX+jnL5tpjxWmhxIZeS7K3U+cN&#10;2A/fTa0cu4XT/V7e3Wx/efsyZjwatktQQoP8h//aB2fgZ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Cx9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8D2319" w:rsidRDefault="008D2319" w:rsidP="008D231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Літ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59" o:spid="_x0000_s1070" type="#_x0000_t202" style="position:absolute;left:10350;top:15030;width:1220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wUbcMA&#10;AADbAAAADwAAAGRycy9kb3ducmV2LnhtbESPQWvCQBSE74X+h+UVvNWNtrQSXaVUKr21WkGPj91n&#10;Esy+DdmXGP99t1DwOMzMN8xiNfha9dTGKrCByTgDRWyDq7gwsP/5eJyBioLssA5MBq4UYbW8v1tg&#10;7sKFt9TvpFAJwjFHA6VIk2sdbUke4zg0xMk7hdajJNkW2rV4SXBf62mWvWiPFaeFEht6L8med503&#10;YL99N7Gy7WZO9xv5ck+b4/pgzOhheJuDEhrkFv5vfzoDz6/w9yX9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wUb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8D2319" w:rsidRDefault="008D2319" w:rsidP="008D231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shape>
                <v:shape id="Text Box 60" o:spid="_x0000_s1071" type="#_x0000_t202" style="position:absolute;left:10357;top:15317;width:1220;height: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OAH8AA&#10;AADbAAAADwAAAGRycy9kb3ducmV2LnhtbERPS2vCQBC+F/wPywi91Y22iKSuIkqlt/oCexx2p0lo&#10;djZkJzH9992D4PHjey/Xg69VT22sAhuYTjJQxDa4igsDl/PHywJUFGSHdWAy8EcR1qvR0xJzF258&#10;pP4khUohHHM0UIo0udbRluQxTkJDnLif0HqUBNtCuxZvKdzXepZlc+2x4tRQYkPbkuzvqfMG7MF3&#10;UyvHbuF0v5cv97r/3l2NeR4Pm3dQQoM8xHf3pzPwlsamL+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OAH8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8D2319" w:rsidRPr="00D80C76" w:rsidRDefault="00D80C76" w:rsidP="008D2319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11</w:t>
                        </w:r>
                        <w:r w:rsidR="002B1E51">
                          <w:rPr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line id="Line 61" o:spid="_x0000_s1072" style="position:absolute;visibility:visible;mso-wrap-style:square" from="8871,15304" to="8872,1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7CMUAAADbAAAADwAAAGRycy9kb3ducmV2LnhtbESPQWvCQBSE74L/YXlCb2ajtVKjq7RC&#10;qSBSTQu9PrLPbGj2bchuNfrrXaHQ4zAz3zCLVWdrcaLWV44VjJIUBHHhdMWlgq/Pt+EzCB+QNdaO&#10;ScGFPKyW/d4CM+3OfKBTHkoRIewzVGBCaDIpfWHIok9cQxy9o2sthijbUuoWzxFuazlO06m0WHFc&#10;MNjQ2lDxk/9aBVtq9pPr6/Hxe5ZO33fa5OOPp7VSD4PuZQ4iUBf+w3/tjVYwmcH9S/wB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7CMUAAADbAAAADwAAAAAAAAAA&#10;AAAAAAChAgAAZHJzL2Rvd25yZXYueG1sUEsFBgAAAAAEAAQA+QAAAJMDAAAAAA==&#10;" strokeweight=".35mm">
                  <v:stroke joinstyle="miter"/>
                </v:line>
                <v:line id="Line 62" o:spid="_x0000_s1073" style="position:absolute;visibility:visible;mso-wrap-style:square" from="9158,15305" to="9159,15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OESMIAAADbAAAADwAAAGRycy9kb3ducmV2LnhtbERPW2vCMBR+F/Yfwhn4pum8oZ2pqDAc&#10;DJlWYa+H5rQpa05Kk2m3X788DPb48d3Xm9424kadrx0reBonIIgLp2uuFFwvL6MlCB+QNTaOScE3&#10;edhkD4M1ptrd+Uy3PFQihrBPUYEJoU2l9IUhi37sWuLIla6zGCLsKqk7vMdw28hJkiykxZpjg8GW&#10;9oaKz/zLKnij9jT72ZXTj1WyOBy1ySfv871Sw8d++wwiUB/+xX/uV61gHtfHL/E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OESMIAAADbAAAADwAAAAAAAAAAAAAA&#10;AAChAgAAZHJzL2Rvd25yZXYueG1sUEsFBgAAAAAEAAQA+QAAAJADAAAAAA==&#10;" strokeweight=".35mm">
                  <v:stroke joinstyle="miter"/>
                </v:line>
                <v:shape id="Text Box 63" o:spid="_x0000_s1074" type="#_x0000_t202" style="position:absolute;left:8628;top:15808;width:2941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/X8MA&#10;AADbAAAADwAAAGRycy9kb3ducmV2LnhtbESPQWvCQBSE7wX/w/KE3uomLS0SXUWUSm+ttqDHx+4z&#10;CWbfhuxLTP99t1DocZiZb5jlevSNGqiLdWAD+SwDRWyDq7k08PX5+jAHFQXZYROYDHxThPVqcrfE&#10;woUbH2g4SqkShGOBBiqRttA62oo8xlloiZN3CZ1HSbIrtevwluC+0Y9Z9qI91pwWKmxpW5G9Hntv&#10;wH74Prdy6OdOD3t5d0/78+5kzP103CxACY3yH/5rvzkDzzn8fk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C/X8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8D2319" w:rsidRPr="00D80C76" w:rsidRDefault="008D2319" w:rsidP="008D2319">
                        <w:pPr>
                          <w:ind w:right="-154"/>
                          <w:jc w:val="center"/>
                          <w:rPr>
                            <w:i/>
                            <w:sz w:val="28"/>
                            <w:lang w:val="uk-UA"/>
                          </w:rPr>
                        </w:pPr>
                        <w:r w:rsidRPr="00D80C76">
                          <w:rPr>
                            <w:i/>
                            <w:sz w:val="28"/>
                            <w:lang w:val="uk-UA"/>
                          </w:rPr>
                          <w:t>ОНПУ, ІКС, каф. ІС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D2319" w:rsidRPr="00DA5A5A" w:rsidRDefault="008D2319" w:rsidP="008D2319">
      <w:pPr>
        <w:rPr>
          <w:lang w:val="uk-UA"/>
        </w:rPr>
      </w:pPr>
    </w:p>
    <w:p w:rsidR="008D2319" w:rsidRDefault="008D2319" w:rsidP="008D2319"/>
    <w:p w:rsidR="008D2319" w:rsidRDefault="008D2319" w:rsidP="008D2319"/>
    <w:p w:rsidR="008D2319" w:rsidRDefault="008D2319" w:rsidP="008D2319"/>
    <w:p w:rsidR="00991B73" w:rsidRDefault="00991B73"/>
    <w:sectPr w:rsidR="00991B73">
      <w:headerReference w:type="default" r:id="rId9"/>
      <w:footnotePr>
        <w:pos w:val="beneathText"/>
      </w:footnotePr>
      <w:pgSz w:w="11905" w:h="16837"/>
      <w:pgMar w:top="28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802" w:rsidRDefault="00CA1802">
      <w:r>
        <w:separator/>
      </w:r>
    </w:p>
  </w:endnote>
  <w:endnote w:type="continuationSeparator" w:id="0">
    <w:p w:rsidR="00CA1802" w:rsidRDefault="00CA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802" w:rsidRDefault="00CA1802">
      <w:r>
        <w:separator/>
      </w:r>
    </w:p>
  </w:footnote>
  <w:footnote w:type="continuationSeparator" w:id="0">
    <w:p w:rsidR="00CA1802" w:rsidRDefault="00CA1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B73" w:rsidRDefault="00991B73">
    <w:pPr>
      <w:pStyle w:val="af1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851"/>
        </w:tabs>
        <w:ind w:left="851" w:hanging="283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1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5"/>
      <w:numFmt w:val="decimal"/>
      <w:lvlText w:val="%1"/>
      <w:lvlJc w:val="left"/>
      <w:pPr>
        <w:tabs>
          <w:tab w:val="num" w:pos="795"/>
        </w:tabs>
        <w:ind w:left="795" w:hanging="435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1.%2"/>
      <w:lvlJc w:val="left"/>
      <w:pPr>
        <w:tabs>
          <w:tab w:val="num" w:pos="928"/>
        </w:tabs>
        <w:ind w:left="928" w:hanging="360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789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2149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2149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869"/>
        </w:tabs>
        <w:ind w:left="2869" w:hanging="21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Times New Roman" w:hAnsi="Times New Roman"/>
      </w:r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1">
    <w:nsid w:val="0206503C"/>
    <w:multiLevelType w:val="hybridMultilevel"/>
    <w:tmpl w:val="9B6E331A"/>
    <w:lvl w:ilvl="0" w:tplc="BF245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A0F14A6"/>
    <w:multiLevelType w:val="hybridMultilevel"/>
    <w:tmpl w:val="D1CC2742"/>
    <w:lvl w:ilvl="0" w:tplc="BAA84AA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FCB0A12"/>
    <w:multiLevelType w:val="hybridMultilevel"/>
    <w:tmpl w:val="0F5C9B5E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198536C9"/>
    <w:multiLevelType w:val="hybridMultilevel"/>
    <w:tmpl w:val="F69EC458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131141C"/>
    <w:multiLevelType w:val="hybridMultilevel"/>
    <w:tmpl w:val="58588180"/>
    <w:lvl w:ilvl="0" w:tplc="9C889512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6">
    <w:nsid w:val="36022FBA"/>
    <w:multiLevelType w:val="hybridMultilevel"/>
    <w:tmpl w:val="458427D8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3E271BAD"/>
    <w:multiLevelType w:val="hybridMultilevel"/>
    <w:tmpl w:val="FC7A677E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F7C1A6C"/>
    <w:multiLevelType w:val="hybridMultilevel"/>
    <w:tmpl w:val="C95AF536"/>
    <w:lvl w:ilvl="0" w:tplc="9C889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654756"/>
    <w:multiLevelType w:val="hybridMultilevel"/>
    <w:tmpl w:val="C67894DC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6"/>
  </w:num>
  <w:num w:numId="23">
    <w:abstractNumId w:val="27"/>
  </w:num>
  <w:num w:numId="24">
    <w:abstractNumId w:val="29"/>
  </w:num>
  <w:num w:numId="25">
    <w:abstractNumId w:val="21"/>
  </w:num>
  <w:num w:numId="26">
    <w:abstractNumId w:val="24"/>
  </w:num>
  <w:num w:numId="27">
    <w:abstractNumId w:val="22"/>
  </w:num>
  <w:num w:numId="28">
    <w:abstractNumId w:val="28"/>
  </w:num>
  <w:num w:numId="29">
    <w:abstractNumId w:val="25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AC"/>
    <w:rsid w:val="0001195F"/>
    <w:rsid w:val="0002293B"/>
    <w:rsid w:val="00027B9F"/>
    <w:rsid w:val="000377EA"/>
    <w:rsid w:val="000558A1"/>
    <w:rsid w:val="0008068C"/>
    <w:rsid w:val="00091930"/>
    <w:rsid w:val="00095BCB"/>
    <w:rsid w:val="000B33BE"/>
    <w:rsid w:val="000D636E"/>
    <w:rsid w:val="00111271"/>
    <w:rsid w:val="00145627"/>
    <w:rsid w:val="00187B17"/>
    <w:rsid w:val="00192A61"/>
    <w:rsid w:val="00194CBF"/>
    <w:rsid w:val="001D686E"/>
    <w:rsid w:val="001E30E7"/>
    <w:rsid w:val="002514AD"/>
    <w:rsid w:val="002B1E51"/>
    <w:rsid w:val="002B5024"/>
    <w:rsid w:val="002B5E8B"/>
    <w:rsid w:val="00315AED"/>
    <w:rsid w:val="0032713E"/>
    <w:rsid w:val="00332A67"/>
    <w:rsid w:val="00351443"/>
    <w:rsid w:val="00351BB2"/>
    <w:rsid w:val="003B05C0"/>
    <w:rsid w:val="003F753D"/>
    <w:rsid w:val="00402102"/>
    <w:rsid w:val="004B1E0D"/>
    <w:rsid w:val="00540431"/>
    <w:rsid w:val="00563BB3"/>
    <w:rsid w:val="005E18AF"/>
    <w:rsid w:val="00617FC4"/>
    <w:rsid w:val="0069511B"/>
    <w:rsid w:val="00707992"/>
    <w:rsid w:val="007273F4"/>
    <w:rsid w:val="007673CF"/>
    <w:rsid w:val="00785846"/>
    <w:rsid w:val="00794530"/>
    <w:rsid w:val="007A245D"/>
    <w:rsid w:val="008226D4"/>
    <w:rsid w:val="00842E7C"/>
    <w:rsid w:val="00857408"/>
    <w:rsid w:val="008A4A51"/>
    <w:rsid w:val="008D2319"/>
    <w:rsid w:val="0095148C"/>
    <w:rsid w:val="009519B1"/>
    <w:rsid w:val="00991B73"/>
    <w:rsid w:val="009972C9"/>
    <w:rsid w:val="009B6C01"/>
    <w:rsid w:val="009C667A"/>
    <w:rsid w:val="009C7016"/>
    <w:rsid w:val="009E3641"/>
    <w:rsid w:val="00A03051"/>
    <w:rsid w:val="00A104E8"/>
    <w:rsid w:val="00A46F93"/>
    <w:rsid w:val="00AF113F"/>
    <w:rsid w:val="00B04102"/>
    <w:rsid w:val="00B240FC"/>
    <w:rsid w:val="00B8382A"/>
    <w:rsid w:val="00C13DA3"/>
    <w:rsid w:val="00C261D6"/>
    <w:rsid w:val="00CA1802"/>
    <w:rsid w:val="00CE201E"/>
    <w:rsid w:val="00CE45EC"/>
    <w:rsid w:val="00CF2DF2"/>
    <w:rsid w:val="00D00947"/>
    <w:rsid w:val="00D147B0"/>
    <w:rsid w:val="00D63EDD"/>
    <w:rsid w:val="00D72368"/>
    <w:rsid w:val="00D73F49"/>
    <w:rsid w:val="00D80C76"/>
    <w:rsid w:val="00DA5A5A"/>
    <w:rsid w:val="00DB031C"/>
    <w:rsid w:val="00DE03D3"/>
    <w:rsid w:val="00E1670E"/>
    <w:rsid w:val="00E86140"/>
    <w:rsid w:val="00E93374"/>
    <w:rsid w:val="00EC6AF7"/>
    <w:rsid w:val="00F73AAC"/>
    <w:rsid w:val="00F84330"/>
    <w:rsid w:val="00FB341E"/>
    <w:rsid w:val="00FF524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14">
    <w:name w:val="Обычный1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pPr>
      <w:tabs>
        <w:tab w:val="center" w:pos="4844"/>
        <w:tab w:val="right" w:pos="9689"/>
      </w:tabs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7"/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  <w:i/>
      <w:iCs/>
    </w:rPr>
  </w:style>
  <w:style w:type="character" w:styleId="af6">
    <w:name w:val="Hyperlink"/>
    <w:rsid w:val="008A4A51"/>
    <w:rPr>
      <w:color w:val="0000FF"/>
      <w:u w:val="single"/>
    </w:rPr>
  </w:style>
  <w:style w:type="paragraph" w:styleId="af7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8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14">
    <w:name w:val="Обычный1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pPr>
      <w:tabs>
        <w:tab w:val="center" w:pos="4844"/>
        <w:tab w:val="right" w:pos="9689"/>
      </w:tabs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7"/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  <w:i/>
      <w:iCs/>
    </w:rPr>
  </w:style>
  <w:style w:type="character" w:styleId="af6">
    <w:name w:val="Hyperlink"/>
    <w:rsid w:val="008A4A51"/>
    <w:rPr>
      <w:color w:val="0000FF"/>
      <w:u w:val="single"/>
    </w:rPr>
  </w:style>
  <w:style w:type="paragraph" w:styleId="af7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8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2FD9B-25B3-44E7-A24A-7DAB4EAC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NhT</Company>
  <LinksUpToDate>false</LinksUpToDate>
  <CharactersWithSpaces>475</CharactersWithSpaces>
  <SharedDoc>false</SharedDoc>
  <HLinks>
    <vt:vector size="12" baseType="variant">
      <vt:variant>
        <vt:i4>4522000</vt:i4>
      </vt:variant>
      <vt:variant>
        <vt:i4>3</vt:i4>
      </vt:variant>
      <vt:variant>
        <vt:i4>0</vt:i4>
      </vt:variant>
      <vt:variant>
        <vt:i4>5</vt:i4>
      </vt:variant>
      <vt:variant>
        <vt:lpwstr>http://hsqldb.org/web/hsqlDocsFrame.html</vt:lpwstr>
      </vt:variant>
      <vt:variant>
        <vt:lpwstr/>
      </vt:variant>
      <vt:variant>
        <vt:i4>7077939</vt:i4>
      </vt:variant>
      <vt:variant>
        <vt:i4>0</vt:i4>
      </vt:variant>
      <vt:variant>
        <vt:i4>0</vt:i4>
      </vt:variant>
      <vt:variant>
        <vt:i4>5</vt:i4>
      </vt:variant>
      <vt:variant>
        <vt:lpwstr>http://www.nbuv.gov.ua/ articles/2003/03klinko.htm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creator>Antoshchuk</dc:creator>
  <cp:lastModifiedBy>pashkoff</cp:lastModifiedBy>
  <cp:revision>7</cp:revision>
  <cp:lastPrinted>2013-12-04T23:08:00Z</cp:lastPrinted>
  <dcterms:created xsi:type="dcterms:W3CDTF">2013-11-22T10:29:00Z</dcterms:created>
  <dcterms:modified xsi:type="dcterms:W3CDTF">2013-12-04T23:09:00Z</dcterms:modified>
</cp:coreProperties>
</file>