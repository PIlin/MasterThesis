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3B" w:rsidRDefault="00321F3B" w:rsidP="00321F3B">
      <w:pPr>
        <w:jc w:val="center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Міністерство освіти і науки, молоді та спорту України</w:t>
      </w:r>
    </w:p>
    <w:p w:rsidR="00321F3B" w:rsidRDefault="00321F3B" w:rsidP="00321F3B">
      <w:pPr>
        <w:jc w:val="center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Одеський національний політехнічний  університет</w:t>
      </w:r>
    </w:p>
    <w:p w:rsidR="00321F3B" w:rsidRDefault="00321F3B" w:rsidP="00321F3B">
      <w:pPr>
        <w:jc w:val="center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Інститут </w:t>
      </w:r>
      <w:proofErr w:type="spellStart"/>
      <w:r>
        <w:rPr>
          <w:color w:val="000000"/>
          <w:sz w:val="28"/>
          <w:lang w:val="uk-UA"/>
        </w:rPr>
        <w:t>комп</w:t>
      </w:r>
      <w:proofErr w:type="spellEnd"/>
      <w:r>
        <w:rPr>
          <w:color w:val="000000"/>
          <w:sz w:val="28"/>
        </w:rPr>
        <w:t>'</w:t>
      </w:r>
      <w:proofErr w:type="spellStart"/>
      <w:r>
        <w:rPr>
          <w:color w:val="000000"/>
          <w:sz w:val="28"/>
          <w:lang w:val="uk-UA"/>
        </w:rPr>
        <w:t>ютерних</w:t>
      </w:r>
      <w:proofErr w:type="spellEnd"/>
      <w:r>
        <w:rPr>
          <w:color w:val="000000"/>
          <w:sz w:val="28"/>
          <w:lang w:val="uk-UA"/>
        </w:rPr>
        <w:t xml:space="preserve"> систем</w:t>
      </w:r>
    </w:p>
    <w:p w:rsidR="00321F3B" w:rsidRDefault="00321F3B" w:rsidP="00321F3B">
      <w:pPr>
        <w:jc w:val="center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Кафедра інформаційних систем</w:t>
      </w:r>
    </w:p>
    <w:p w:rsidR="00321F3B" w:rsidRPr="00733F3A" w:rsidRDefault="00321F3B" w:rsidP="00321F3B">
      <w:pPr>
        <w:pStyle w:val="2"/>
        <w:rPr>
          <w:b/>
          <w:color w:val="000000"/>
        </w:rPr>
      </w:pPr>
      <w:r w:rsidRPr="00733F3A">
        <w:rPr>
          <w:b/>
          <w:color w:val="000000"/>
        </w:rPr>
        <w:tab/>
        <w:t xml:space="preserve">   </w:t>
      </w:r>
      <w:r w:rsidRPr="00733F3A">
        <w:rPr>
          <w:b/>
          <w:color w:val="000000"/>
        </w:rPr>
        <w:tab/>
        <w:t xml:space="preserve"> </w:t>
      </w:r>
    </w:p>
    <w:p w:rsidR="00321F3B" w:rsidRPr="00733F3A" w:rsidRDefault="00321F3B" w:rsidP="00321F3B">
      <w:pPr>
        <w:pStyle w:val="2"/>
        <w:ind w:left="4320" w:firstLine="720"/>
        <w:rPr>
          <w:color w:val="000000"/>
        </w:rPr>
      </w:pPr>
      <w:r w:rsidRPr="00733F3A">
        <w:rPr>
          <w:b/>
          <w:color w:val="000000"/>
        </w:rPr>
        <w:t xml:space="preserve">               </w:t>
      </w:r>
      <w:r>
        <w:rPr>
          <w:b/>
          <w:color w:val="000000"/>
        </w:rPr>
        <w:t xml:space="preserve">             </w:t>
      </w:r>
      <w:r w:rsidRPr="00733F3A">
        <w:rPr>
          <w:color w:val="000000"/>
        </w:rPr>
        <w:t>ЗАТВЕРДЖУЮ</w:t>
      </w:r>
    </w:p>
    <w:p w:rsidR="00321F3B" w:rsidRDefault="00321F3B" w:rsidP="00321F3B">
      <w:pPr>
        <w:jc w:val="both"/>
        <w:rPr>
          <w:color w:val="000000"/>
          <w:sz w:val="28"/>
          <w:szCs w:val="28"/>
          <w:lang w:val="uk-UA"/>
        </w:rPr>
      </w:pP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  <w:t xml:space="preserve">                </w:t>
      </w:r>
      <w:r>
        <w:rPr>
          <w:color w:val="000000"/>
          <w:sz w:val="28"/>
          <w:szCs w:val="28"/>
          <w:lang w:val="uk-UA"/>
        </w:rPr>
        <w:t xml:space="preserve">            </w:t>
      </w:r>
      <w:r w:rsidRPr="00733F3A">
        <w:rPr>
          <w:color w:val="000000"/>
          <w:sz w:val="28"/>
          <w:szCs w:val="28"/>
          <w:lang w:val="uk-UA"/>
        </w:rPr>
        <w:t>Зав. кафедрою  ІС</w:t>
      </w:r>
    </w:p>
    <w:p w:rsidR="00321F3B" w:rsidRDefault="00321F3B" w:rsidP="00321F3B">
      <w:pP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  <w:t xml:space="preserve">                        ____________________</w:t>
      </w:r>
    </w:p>
    <w:p w:rsidR="00321F3B" w:rsidRPr="00082CB7" w:rsidRDefault="00321F3B" w:rsidP="00321F3B">
      <w:pPr>
        <w:jc w:val="both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 w:rsidRPr="00082CB7">
        <w:rPr>
          <w:color w:val="000000"/>
          <w:sz w:val="20"/>
          <w:szCs w:val="20"/>
          <w:lang w:val="uk-UA"/>
        </w:rPr>
        <w:t xml:space="preserve">                             </w:t>
      </w:r>
      <w:r>
        <w:rPr>
          <w:color w:val="000000"/>
          <w:sz w:val="20"/>
          <w:szCs w:val="20"/>
          <w:lang w:val="uk-UA"/>
        </w:rPr>
        <w:t xml:space="preserve">                    </w:t>
      </w:r>
      <w:r w:rsidRPr="00082CB7">
        <w:rPr>
          <w:color w:val="000000"/>
          <w:sz w:val="20"/>
          <w:szCs w:val="20"/>
          <w:lang w:val="uk-UA"/>
        </w:rPr>
        <w:t xml:space="preserve">      (підпис)</w:t>
      </w:r>
    </w:p>
    <w:p w:rsidR="00321F3B" w:rsidRPr="00733F3A" w:rsidRDefault="00321F3B" w:rsidP="00321F3B">
      <w:pPr>
        <w:ind w:left="4320"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            </w:t>
      </w:r>
      <w:proofErr w:type="spellStart"/>
      <w:r>
        <w:rPr>
          <w:color w:val="000000"/>
          <w:sz w:val="28"/>
          <w:szCs w:val="28"/>
          <w:lang w:val="uk-UA"/>
        </w:rPr>
        <w:t>д</w:t>
      </w:r>
      <w:r w:rsidRPr="00733F3A">
        <w:rPr>
          <w:color w:val="000000"/>
          <w:sz w:val="28"/>
          <w:szCs w:val="28"/>
          <w:lang w:val="uk-UA"/>
        </w:rPr>
        <w:t>.т.н</w:t>
      </w:r>
      <w:proofErr w:type="spellEnd"/>
      <w:r w:rsidRPr="00733F3A">
        <w:rPr>
          <w:color w:val="000000"/>
          <w:sz w:val="28"/>
          <w:szCs w:val="28"/>
          <w:lang w:val="uk-UA"/>
        </w:rPr>
        <w:t xml:space="preserve">., </w:t>
      </w:r>
      <w:r>
        <w:rPr>
          <w:color w:val="000000"/>
          <w:sz w:val="28"/>
          <w:szCs w:val="28"/>
          <w:lang w:val="uk-UA"/>
        </w:rPr>
        <w:t>проф</w:t>
      </w:r>
      <w:r w:rsidRPr="00733F3A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733F3A">
        <w:rPr>
          <w:color w:val="000000"/>
          <w:sz w:val="28"/>
          <w:szCs w:val="28"/>
          <w:lang w:val="uk-UA"/>
        </w:rPr>
        <w:t>Антощук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733F3A">
        <w:rPr>
          <w:color w:val="000000"/>
          <w:sz w:val="28"/>
          <w:szCs w:val="28"/>
          <w:lang w:val="uk-UA"/>
        </w:rPr>
        <w:t>С.Г.</w:t>
      </w:r>
    </w:p>
    <w:p w:rsidR="00321F3B" w:rsidRDefault="00321F3B" w:rsidP="00321F3B">
      <w:pPr>
        <w:jc w:val="both"/>
        <w:rPr>
          <w:color w:val="000000"/>
          <w:sz w:val="28"/>
          <w:szCs w:val="28"/>
          <w:lang w:val="uk-UA"/>
        </w:rPr>
      </w:pPr>
      <w:r w:rsidRPr="00733F3A">
        <w:rPr>
          <w:color w:val="000000"/>
          <w:sz w:val="28"/>
          <w:szCs w:val="28"/>
          <w:lang w:val="uk-UA"/>
        </w:rPr>
        <w:t xml:space="preserve">     </w:t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</w:r>
      <w:r w:rsidRPr="00733F3A">
        <w:rPr>
          <w:color w:val="000000"/>
          <w:sz w:val="28"/>
          <w:szCs w:val="28"/>
          <w:lang w:val="uk-UA"/>
        </w:rPr>
        <w:tab/>
        <w:t xml:space="preserve">   </w:t>
      </w:r>
      <w:r>
        <w:rPr>
          <w:color w:val="000000"/>
          <w:sz w:val="28"/>
          <w:szCs w:val="28"/>
          <w:lang w:val="uk-UA"/>
        </w:rPr>
        <w:t xml:space="preserve">        </w:t>
      </w:r>
    </w:p>
    <w:p w:rsidR="00321F3B" w:rsidRPr="00733F3A" w:rsidRDefault="00321F3B" w:rsidP="00321F3B">
      <w:pP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                                                                                       </w:t>
      </w:r>
      <w:r w:rsidRPr="00733F3A">
        <w:rPr>
          <w:color w:val="000000"/>
          <w:sz w:val="28"/>
          <w:szCs w:val="28"/>
          <w:lang w:val="uk-UA"/>
        </w:rPr>
        <w:t xml:space="preserve">  </w:t>
      </w:r>
      <w:r w:rsidRPr="00733F3A">
        <w:rPr>
          <w:color w:val="000000"/>
          <w:sz w:val="28"/>
          <w:szCs w:val="28"/>
          <w:u w:val="single"/>
          <w:lang w:val="uk-UA"/>
        </w:rPr>
        <w:t>“     “</w:t>
      </w:r>
      <w:r w:rsidRPr="00733F3A">
        <w:rPr>
          <w:color w:val="000000"/>
          <w:sz w:val="28"/>
          <w:szCs w:val="28"/>
          <w:lang w:val="uk-UA"/>
        </w:rPr>
        <w:t xml:space="preserve">  </w:t>
      </w:r>
      <w:r>
        <w:rPr>
          <w:color w:val="000000"/>
          <w:sz w:val="28"/>
          <w:szCs w:val="28"/>
          <w:lang w:val="uk-UA"/>
        </w:rPr>
        <w:t xml:space="preserve"> __________ </w:t>
      </w:r>
      <w:r w:rsidRPr="00733F3A">
        <w:rPr>
          <w:color w:val="000000"/>
          <w:sz w:val="28"/>
          <w:szCs w:val="28"/>
          <w:lang w:val="uk-UA"/>
        </w:rPr>
        <w:t>20</w:t>
      </w:r>
      <w:r>
        <w:rPr>
          <w:color w:val="000000"/>
          <w:sz w:val="28"/>
          <w:szCs w:val="28"/>
          <w:lang w:val="en-US"/>
        </w:rPr>
        <w:t>13</w:t>
      </w:r>
      <w:r>
        <w:rPr>
          <w:color w:val="000000"/>
          <w:sz w:val="28"/>
          <w:szCs w:val="28"/>
          <w:lang w:val="uk-UA"/>
        </w:rPr>
        <w:t xml:space="preserve"> </w:t>
      </w:r>
      <w:r w:rsidRPr="00733F3A">
        <w:rPr>
          <w:color w:val="000000"/>
          <w:sz w:val="28"/>
          <w:szCs w:val="28"/>
          <w:lang w:val="uk-UA"/>
        </w:rPr>
        <w:t xml:space="preserve"> р.</w:t>
      </w:r>
    </w:p>
    <w:p w:rsidR="00321F3B" w:rsidRPr="00DA3165" w:rsidRDefault="00321F3B" w:rsidP="00321F3B">
      <w:pPr>
        <w:rPr>
          <w:color w:val="000000"/>
          <w:sz w:val="28"/>
          <w:lang w:val="uk-UA"/>
        </w:rPr>
      </w:pPr>
    </w:p>
    <w:p w:rsidR="00321F3B" w:rsidRDefault="00321F3B" w:rsidP="00321F3B">
      <w:pPr>
        <w:ind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321F3B" w:rsidRDefault="00321F3B" w:rsidP="00321F3B">
      <w:pPr>
        <w:ind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науково-педагогічної практики</w:t>
      </w:r>
    </w:p>
    <w:p w:rsidR="00321F3B" w:rsidRDefault="00321F3B" w:rsidP="00321F3B">
      <w:pPr>
        <w:ind w:firstLine="540"/>
        <w:jc w:val="center"/>
        <w:rPr>
          <w:sz w:val="28"/>
          <w:szCs w:val="28"/>
          <w:lang w:val="uk-UA"/>
        </w:rPr>
      </w:pPr>
    </w:p>
    <w:p w:rsidR="00321F3B" w:rsidRDefault="00321F3B" w:rsidP="00321F3B">
      <w:pPr>
        <w:jc w:val="center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Спеціальність 8.05010101 – Інформаційні управляючі системи та технології</w:t>
      </w:r>
    </w:p>
    <w:p w:rsidR="00321F3B" w:rsidRDefault="00321F3B" w:rsidP="00321F3B">
      <w:pPr>
        <w:ind w:firstLine="540"/>
        <w:jc w:val="center"/>
        <w:rPr>
          <w:lang w:val="uk-UA"/>
        </w:rPr>
      </w:pPr>
    </w:p>
    <w:p w:rsidR="00321F3B" w:rsidRDefault="00321F3B" w:rsidP="00321F3B">
      <w:pPr>
        <w:ind w:firstLine="540"/>
        <w:jc w:val="center"/>
        <w:rPr>
          <w:lang w:val="uk-UA"/>
        </w:rPr>
      </w:pPr>
    </w:p>
    <w:p w:rsidR="00321F3B" w:rsidRDefault="00321F3B" w:rsidP="00321F3B">
      <w:pPr>
        <w:ind w:firstLine="540"/>
        <w:jc w:val="center"/>
        <w:rPr>
          <w:lang w:val="uk-UA"/>
        </w:rPr>
      </w:pPr>
    </w:p>
    <w:p w:rsidR="00321F3B" w:rsidRPr="00946652" w:rsidRDefault="00321F3B" w:rsidP="00321F3B">
      <w:pPr>
        <w:rPr>
          <w:sz w:val="28"/>
          <w:szCs w:val="28"/>
          <w:lang w:val="uk-UA"/>
        </w:rPr>
      </w:pPr>
      <w:r w:rsidRPr="00946652">
        <w:rPr>
          <w:sz w:val="28"/>
          <w:szCs w:val="28"/>
          <w:lang w:val="uk-UA"/>
        </w:rPr>
        <w:t>Виконав студент групи</w:t>
      </w:r>
      <w:r>
        <w:rPr>
          <w:lang w:val="uk-UA"/>
        </w:rPr>
        <w:t xml:space="preserve">   </w:t>
      </w:r>
      <w:r w:rsidRPr="00946652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І</w:t>
      </w:r>
      <w:r w:rsidRPr="00946652">
        <w:rPr>
          <w:sz w:val="28"/>
          <w:szCs w:val="28"/>
          <w:lang w:val="uk-UA"/>
        </w:rPr>
        <w:t>-0</w:t>
      </w:r>
      <w:r>
        <w:rPr>
          <w:sz w:val="28"/>
          <w:szCs w:val="28"/>
          <w:lang w:val="en-US"/>
        </w:rPr>
        <w:t>71</w:t>
      </w:r>
      <w:r>
        <w:rPr>
          <w:sz w:val="28"/>
          <w:szCs w:val="28"/>
          <w:lang w:val="uk-UA"/>
        </w:rPr>
        <w:t xml:space="preserve">         </w:t>
      </w:r>
      <w:r w:rsidRPr="00946652">
        <w:rPr>
          <w:sz w:val="28"/>
          <w:szCs w:val="28"/>
          <w:lang w:val="uk-UA"/>
        </w:rPr>
        <w:t xml:space="preserve">__________          </w:t>
      </w:r>
      <w:r>
        <w:rPr>
          <w:sz w:val="28"/>
          <w:szCs w:val="28"/>
          <w:lang w:val="uk-UA"/>
        </w:rPr>
        <w:t>___</w:t>
      </w:r>
      <w:r w:rsidRPr="00946652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___</w:t>
      </w:r>
      <w:r w:rsidRPr="00946652">
        <w:rPr>
          <w:sz w:val="28"/>
          <w:szCs w:val="28"/>
          <w:lang w:val="uk-UA"/>
        </w:rPr>
        <w:t>__________</w:t>
      </w:r>
      <w:r>
        <w:rPr>
          <w:sz w:val="28"/>
          <w:szCs w:val="28"/>
          <w:lang w:val="uk-UA"/>
        </w:rPr>
        <w:t>___</w:t>
      </w:r>
      <w:r w:rsidRPr="00946652">
        <w:rPr>
          <w:sz w:val="28"/>
          <w:szCs w:val="28"/>
          <w:lang w:val="uk-UA"/>
        </w:rPr>
        <w:t>___</w:t>
      </w:r>
    </w:p>
    <w:p w:rsidR="00321F3B" w:rsidRPr="00946652" w:rsidRDefault="00321F3B" w:rsidP="00321F3B">
      <w:pPr>
        <w:rPr>
          <w:sz w:val="20"/>
          <w:szCs w:val="20"/>
          <w:lang w:val="uk-UA"/>
        </w:rPr>
      </w:pPr>
      <w:r w:rsidRPr="00946652">
        <w:rPr>
          <w:sz w:val="20"/>
          <w:szCs w:val="20"/>
          <w:lang w:val="uk-UA"/>
        </w:rPr>
        <w:t xml:space="preserve">                                                               </w:t>
      </w:r>
      <w:r>
        <w:rPr>
          <w:sz w:val="20"/>
          <w:szCs w:val="20"/>
          <w:lang w:val="uk-UA"/>
        </w:rPr>
        <w:t xml:space="preserve">                          </w:t>
      </w:r>
      <w:r w:rsidRPr="00946652">
        <w:rPr>
          <w:sz w:val="20"/>
          <w:szCs w:val="20"/>
          <w:lang w:val="uk-UA"/>
        </w:rPr>
        <w:t xml:space="preserve">  </w:t>
      </w:r>
      <w:r>
        <w:rPr>
          <w:sz w:val="20"/>
          <w:szCs w:val="20"/>
          <w:lang w:val="uk-UA"/>
        </w:rPr>
        <w:t xml:space="preserve"> </w:t>
      </w:r>
      <w:r w:rsidRPr="00946652">
        <w:rPr>
          <w:sz w:val="20"/>
          <w:szCs w:val="20"/>
          <w:lang w:val="uk-UA"/>
        </w:rPr>
        <w:t xml:space="preserve"> (підпис)                         </w:t>
      </w:r>
      <w:r>
        <w:rPr>
          <w:sz w:val="20"/>
          <w:szCs w:val="20"/>
          <w:lang w:val="uk-UA"/>
        </w:rPr>
        <w:t xml:space="preserve">        </w:t>
      </w:r>
      <w:r w:rsidRPr="00946652">
        <w:rPr>
          <w:sz w:val="20"/>
          <w:szCs w:val="20"/>
          <w:lang w:val="uk-UA"/>
        </w:rPr>
        <w:t xml:space="preserve"> (прізвище, </w:t>
      </w:r>
      <w:proofErr w:type="spellStart"/>
      <w:r w:rsidRPr="00946652">
        <w:rPr>
          <w:sz w:val="20"/>
          <w:szCs w:val="20"/>
          <w:lang w:val="uk-UA"/>
        </w:rPr>
        <w:t>ім</w:t>
      </w:r>
      <w:proofErr w:type="spellEnd"/>
      <w:r w:rsidRPr="00946652">
        <w:rPr>
          <w:sz w:val="20"/>
          <w:szCs w:val="20"/>
        </w:rPr>
        <w:t>’</w:t>
      </w:r>
      <w:r w:rsidRPr="00946652">
        <w:rPr>
          <w:sz w:val="20"/>
          <w:szCs w:val="20"/>
          <w:lang w:val="uk-UA"/>
        </w:rPr>
        <w:t>я та по-батькові)</w:t>
      </w:r>
    </w:p>
    <w:p w:rsidR="00321F3B" w:rsidRDefault="00321F3B" w:rsidP="00321F3B">
      <w:pPr>
        <w:ind w:firstLine="540"/>
        <w:jc w:val="center"/>
        <w:rPr>
          <w:lang w:val="uk-UA"/>
        </w:rPr>
      </w:pPr>
    </w:p>
    <w:p w:rsidR="00321F3B" w:rsidRDefault="00321F3B" w:rsidP="00321F3B">
      <w:pPr>
        <w:rPr>
          <w:sz w:val="28"/>
          <w:szCs w:val="28"/>
          <w:lang w:val="uk-UA"/>
        </w:rPr>
      </w:pPr>
      <w:r w:rsidRPr="00946652">
        <w:rPr>
          <w:sz w:val="28"/>
          <w:szCs w:val="28"/>
          <w:lang w:val="uk-UA"/>
        </w:rPr>
        <w:t>Керівник практики</w:t>
      </w:r>
    </w:p>
    <w:p w:rsidR="00321F3B" w:rsidRDefault="00321F3B" w:rsidP="00321F3B">
      <w:pPr>
        <w:rPr>
          <w:lang w:val="uk-UA"/>
        </w:rPr>
      </w:pPr>
      <w:r w:rsidRPr="00946652">
        <w:rPr>
          <w:sz w:val="28"/>
          <w:szCs w:val="28"/>
          <w:lang w:val="uk-UA"/>
        </w:rPr>
        <w:t>від підприємства</w:t>
      </w:r>
      <w:r>
        <w:rPr>
          <w:sz w:val="28"/>
          <w:szCs w:val="28"/>
          <w:lang w:val="uk-UA"/>
        </w:rPr>
        <w:t xml:space="preserve">         ________       </w:t>
      </w:r>
      <w:r>
        <w:rPr>
          <w:lang w:val="uk-UA"/>
        </w:rPr>
        <w:t xml:space="preserve">  ___________              ____________________________ </w:t>
      </w:r>
    </w:p>
    <w:p w:rsidR="00321F3B" w:rsidRPr="00946652" w:rsidRDefault="00321F3B" w:rsidP="00321F3B">
      <w:pPr>
        <w:rPr>
          <w:sz w:val="20"/>
          <w:szCs w:val="20"/>
          <w:lang w:val="uk-UA"/>
        </w:rPr>
      </w:pPr>
      <w:r w:rsidRPr="00946652">
        <w:rPr>
          <w:sz w:val="20"/>
          <w:szCs w:val="20"/>
          <w:lang w:val="uk-UA"/>
        </w:rPr>
        <w:t xml:space="preserve">                            </w:t>
      </w:r>
      <w:r>
        <w:rPr>
          <w:sz w:val="20"/>
          <w:szCs w:val="20"/>
          <w:lang w:val="uk-UA"/>
        </w:rPr>
        <w:t xml:space="preserve">                           </w:t>
      </w:r>
      <w:r w:rsidRPr="00946652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  </w:t>
      </w:r>
      <w:r w:rsidRPr="00946652">
        <w:rPr>
          <w:sz w:val="20"/>
          <w:szCs w:val="20"/>
          <w:lang w:val="uk-UA"/>
        </w:rPr>
        <w:t>(посада</w:t>
      </w:r>
      <w:r>
        <w:rPr>
          <w:sz w:val="20"/>
          <w:szCs w:val="20"/>
          <w:lang w:val="uk-UA"/>
        </w:rPr>
        <w:t>)</w:t>
      </w:r>
      <w:r w:rsidRPr="00946652">
        <w:rPr>
          <w:sz w:val="20"/>
          <w:szCs w:val="20"/>
          <w:lang w:val="uk-UA"/>
        </w:rPr>
        <w:t xml:space="preserve">                 </w:t>
      </w:r>
      <w:r>
        <w:rPr>
          <w:sz w:val="20"/>
          <w:szCs w:val="20"/>
          <w:lang w:val="uk-UA"/>
        </w:rPr>
        <w:t xml:space="preserve">     </w:t>
      </w:r>
      <w:r w:rsidRPr="00946652">
        <w:rPr>
          <w:sz w:val="20"/>
          <w:szCs w:val="20"/>
          <w:lang w:val="uk-UA"/>
        </w:rPr>
        <w:t xml:space="preserve">  (підпис) </w:t>
      </w:r>
      <w:r>
        <w:rPr>
          <w:sz w:val="20"/>
          <w:szCs w:val="20"/>
          <w:lang w:val="uk-UA"/>
        </w:rPr>
        <w:t xml:space="preserve">                               </w:t>
      </w:r>
      <w:r w:rsidRPr="00946652">
        <w:rPr>
          <w:sz w:val="20"/>
          <w:szCs w:val="20"/>
          <w:lang w:val="uk-UA"/>
        </w:rPr>
        <w:t xml:space="preserve">(прізвище, </w:t>
      </w:r>
      <w:proofErr w:type="spellStart"/>
      <w:r w:rsidRPr="00946652">
        <w:rPr>
          <w:sz w:val="20"/>
          <w:szCs w:val="20"/>
          <w:lang w:val="uk-UA"/>
        </w:rPr>
        <w:t>ім</w:t>
      </w:r>
      <w:proofErr w:type="spellEnd"/>
      <w:r w:rsidRPr="00946652">
        <w:rPr>
          <w:sz w:val="20"/>
          <w:szCs w:val="20"/>
        </w:rPr>
        <w:t>’</w:t>
      </w:r>
      <w:r w:rsidRPr="00946652">
        <w:rPr>
          <w:sz w:val="20"/>
          <w:szCs w:val="20"/>
          <w:lang w:val="uk-UA"/>
        </w:rPr>
        <w:t xml:space="preserve">я та по-батькові)            </w:t>
      </w:r>
    </w:p>
    <w:p w:rsidR="00321F3B" w:rsidRDefault="00321F3B" w:rsidP="00321F3B">
      <w:pPr>
        <w:rPr>
          <w:lang w:val="uk-UA"/>
        </w:rPr>
      </w:pPr>
    </w:p>
    <w:p w:rsidR="00321F3B" w:rsidRDefault="00321F3B" w:rsidP="00321F3B">
      <w:pPr>
        <w:rPr>
          <w:lang w:val="uk-UA"/>
        </w:rPr>
      </w:pPr>
      <w:r>
        <w:rPr>
          <w:lang w:val="uk-UA"/>
        </w:rPr>
        <w:t xml:space="preserve">     МП</w:t>
      </w:r>
    </w:p>
    <w:p w:rsidR="00321F3B" w:rsidRDefault="00321F3B" w:rsidP="00321F3B">
      <w:pPr>
        <w:ind w:firstLine="540"/>
        <w:jc w:val="center"/>
        <w:rPr>
          <w:lang w:val="uk-UA"/>
        </w:rPr>
      </w:pPr>
    </w:p>
    <w:p w:rsidR="00321F3B" w:rsidRDefault="00321F3B" w:rsidP="00321F3B">
      <w:pPr>
        <w:rPr>
          <w:sz w:val="28"/>
          <w:szCs w:val="28"/>
          <w:lang w:val="uk-UA"/>
        </w:rPr>
      </w:pPr>
    </w:p>
    <w:p w:rsidR="00321F3B" w:rsidRDefault="00321F3B" w:rsidP="00321F3B">
      <w:pPr>
        <w:rPr>
          <w:sz w:val="28"/>
          <w:szCs w:val="28"/>
          <w:lang w:val="uk-UA"/>
        </w:rPr>
      </w:pPr>
      <w:r w:rsidRPr="00946652">
        <w:rPr>
          <w:sz w:val="28"/>
          <w:szCs w:val="28"/>
          <w:lang w:val="uk-UA"/>
        </w:rPr>
        <w:t>Керівник практики</w:t>
      </w:r>
    </w:p>
    <w:p w:rsidR="00321F3B" w:rsidRDefault="00321F3B" w:rsidP="00321F3B">
      <w:pPr>
        <w:rPr>
          <w:lang w:val="uk-UA"/>
        </w:rPr>
      </w:pPr>
      <w:r w:rsidRPr="00946652">
        <w:rPr>
          <w:sz w:val="28"/>
          <w:szCs w:val="28"/>
          <w:lang w:val="uk-UA"/>
        </w:rPr>
        <w:t xml:space="preserve">від </w:t>
      </w:r>
      <w:r>
        <w:rPr>
          <w:sz w:val="28"/>
          <w:szCs w:val="28"/>
          <w:lang w:val="uk-UA"/>
        </w:rPr>
        <w:t xml:space="preserve">університету          </w:t>
      </w:r>
      <w:r>
        <w:rPr>
          <w:lang w:val="uk-UA"/>
        </w:rPr>
        <w:t xml:space="preserve">_________           ____________           ____________________________ </w:t>
      </w:r>
    </w:p>
    <w:p w:rsidR="00321F3B" w:rsidRPr="00946652" w:rsidRDefault="00321F3B" w:rsidP="00321F3B">
      <w:pPr>
        <w:rPr>
          <w:sz w:val="20"/>
          <w:szCs w:val="20"/>
          <w:lang w:val="uk-UA"/>
        </w:rPr>
      </w:pPr>
      <w:r w:rsidRPr="00946652">
        <w:rPr>
          <w:sz w:val="20"/>
          <w:szCs w:val="20"/>
          <w:lang w:val="uk-UA"/>
        </w:rPr>
        <w:t xml:space="preserve">                       </w:t>
      </w:r>
      <w:r>
        <w:rPr>
          <w:sz w:val="20"/>
          <w:szCs w:val="20"/>
          <w:lang w:val="uk-UA"/>
        </w:rPr>
        <w:t xml:space="preserve">                               </w:t>
      </w:r>
      <w:r w:rsidRPr="00946652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    </w:t>
      </w:r>
      <w:r w:rsidRPr="00946652">
        <w:rPr>
          <w:sz w:val="20"/>
          <w:szCs w:val="20"/>
          <w:lang w:val="uk-UA"/>
        </w:rPr>
        <w:t>(посада</w:t>
      </w:r>
      <w:r>
        <w:rPr>
          <w:sz w:val="20"/>
          <w:szCs w:val="20"/>
          <w:lang w:val="uk-UA"/>
        </w:rPr>
        <w:t>)</w:t>
      </w:r>
      <w:r w:rsidRPr="00946652">
        <w:rPr>
          <w:sz w:val="20"/>
          <w:szCs w:val="20"/>
          <w:lang w:val="uk-UA"/>
        </w:rPr>
        <w:t xml:space="preserve">                 </w:t>
      </w:r>
      <w:r>
        <w:rPr>
          <w:sz w:val="20"/>
          <w:szCs w:val="20"/>
          <w:lang w:val="uk-UA"/>
        </w:rPr>
        <w:t xml:space="preserve">   </w:t>
      </w:r>
      <w:r w:rsidRPr="00946652">
        <w:rPr>
          <w:sz w:val="20"/>
          <w:szCs w:val="20"/>
          <w:lang w:val="uk-UA"/>
        </w:rPr>
        <w:t xml:space="preserve">  (підпис) </w:t>
      </w:r>
      <w:r>
        <w:rPr>
          <w:sz w:val="20"/>
          <w:szCs w:val="20"/>
          <w:lang w:val="uk-UA"/>
        </w:rPr>
        <w:t xml:space="preserve">                                 (</w:t>
      </w:r>
      <w:r w:rsidRPr="00946652">
        <w:rPr>
          <w:sz w:val="20"/>
          <w:szCs w:val="20"/>
          <w:lang w:val="uk-UA"/>
        </w:rPr>
        <w:t xml:space="preserve">прізвище, </w:t>
      </w:r>
      <w:proofErr w:type="spellStart"/>
      <w:r w:rsidRPr="00946652">
        <w:rPr>
          <w:sz w:val="20"/>
          <w:szCs w:val="20"/>
          <w:lang w:val="uk-UA"/>
        </w:rPr>
        <w:t>ім</w:t>
      </w:r>
      <w:proofErr w:type="spellEnd"/>
      <w:r w:rsidRPr="00946652">
        <w:rPr>
          <w:sz w:val="20"/>
          <w:szCs w:val="20"/>
        </w:rPr>
        <w:t>’</w:t>
      </w:r>
      <w:r w:rsidRPr="00946652">
        <w:rPr>
          <w:sz w:val="20"/>
          <w:szCs w:val="20"/>
          <w:lang w:val="uk-UA"/>
        </w:rPr>
        <w:t xml:space="preserve">я та по-батькові)            </w:t>
      </w:r>
    </w:p>
    <w:p w:rsidR="00321F3B" w:rsidRPr="00946652" w:rsidRDefault="00321F3B" w:rsidP="00321F3B">
      <w:pPr>
        <w:rPr>
          <w:sz w:val="20"/>
          <w:szCs w:val="20"/>
          <w:lang w:val="uk-UA"/>
        </w:rPr>
      </w:pPr>
    </w:p>
    <w:p w:rsidR="00321F3B" w:rsidRDefault="00321F3B" w:rsidP="00321F3B">
      <w:pPr>
        <w:rPr>
          <w:lang w:val="uk-UA"/>
        </w:rPr>
      </w:pPr>
      <w:r>
        <w:rPr>
          <w:lang w:val="uk-UA"/>
        </w:rPr>
        <w:t xml:space="preserve">   МП</w:t>
      </w:r>
    </w:p>
    <w:p w:rsidR="00321F3B" w:rsidRDefault="00321F3B" w:rsidP="00321F3B">
      <w:pPr>
        <w:jc w:val="both"/>
        <w:rPr>
          <w:lang w:val="uk-UA"/>
        </w:rPr>
      </w:pPr>
    </w:p>
    <w:p w:rsidR="00321F3B" w:rsidRDefault="00321F3B" w:rsidP="00321F3B">
      <w:pPr>
        <w:rPr>
          <w:sz w:val="28"/>
          <w:szCs w:val="28"/>
          <w:lang w:val="uk-UA"/>
        </w:rPr>
      </w:pPr>
    </w:p>
    <w:p w:rsidR="00321F3B" w:rsidRDefault="00321F3B" w:rsidP="00321F3B">
      <w:pPr>
        <w:rPr>
          <w:lang w:val="uk-UA"/>
        </w:rPr>
      </w:pPr>
      <w:r w:rsidRPr="00082CB7">
        <w:rPr>
          <w:sz w:val="28"/>
          <w:szCs w:val="28"/>
          <w:lang w:val="uk-UA"/>
        </w:rPr>
        <w:t>Практика захищена з оцінкою</w:t>
      </w:r>
      <w:r>
        <w:rPr>
          <w:sz w:val="28"/>
          <w:szCs w:val="28"/>
          <w:lang w:val="uk-UA"/>
        </w:rPr>
        <w:t xml:space="preserve">           </w:t>
      </w:r>
      <w:r>
        <w:rPr>
          <w:lang w:val="uk-UA"/>
        </w:rPr>
        <w:t>____________</w:t>
      </w:r>
    </w:p>
    <w:p w:rsidR="00321F3B" w:rsidRDefault="00321F3B" w:rsidP="00321F3B">
      <w:pPr>
        <w:rPr>
          <w:sz w:val="28"/>
          <w:szCs w:val="28"/>
          <w:lang w:val="uk-UA"/>
        </w:rPr>
      </w:pPr>
    </w:p>
    <w:p w:rsidR="00321F3B" w:rsidRDefault="00321F3B" w:rsidP="00321F3B">
      <w:pPr>
        <w:rPr>
          <w:lang w:val="uk-UA"/>
        </w:rPr>
      </w:pPr>
      <w:r>
        <w:rPr>
          <w:sz w:val="28"/>
          <w:szCs w:val="28"/>
          <w:lang w:val="uk-UA"/>
        </w:rPr>
        <w:t>Член</w:t>
      </w:r>
      <w:r w:rsidRPr="00082CB7">
        <w:rPr>
          <w:sz w:val="28"/>
          <w:szCs w:val="28"/>
          <w:lang w:val="uk-UA"/>
        </w:rPr>
        <w:t xml:space="preserve"> комісії по захисту</w:t>
      </w:r>
      <w:r>
        <w:rPr>
          <w:sz w:val="28"/>
          <w:szCs w:val="28"/>
          <w:lang w:val="uk-UA"/>
        </w:rPr>
        <w:t xml:space="preserve"> _______        </w:t>
      </w:r>
      <w:r>
        <w:rPr>
          <w:lang w:val="uk-UA"/>
        </w:rPr>
        <w:t>____________         ____________________________</w:t>
      </w:r>
    </w:p>
    <w:p w:rsidR="00321F3B" w:rsidRPr="00946652" w:rsidRDefault="00321F3B" w:rsidP="00321F3B">
      <w:pPr>
        <w:rPr>
          <w:sz w:val="20"/>
          <w:szCs w:val="20"/>
          <w:lang w:val="uk-UA"/>
        </w:rPr>
      </w:pPr>
      <w:r w:rsidRPr="00946652">
        <w:rPr>
          <w:sz w:val="20"/>
          <w:szCs w:val="20"/>
          <w:lang w:val="uk-UA"/>
        </w:rPr>
        <w:t xml:space="preserve">                             </w:t>
      </w:r>
      <w:r>
        <w:rPr>
          <w:sz w:val="20"/>
          <w:szCs w:val="20"/>
          <w:lang w:val="uk-UA"/>
        </w:rPr>
        <w:t xml:space="preserve">                              (</w:t>
      </w:r>
      <w:r w:rsidRPr="00946652">
        <w:rPr>
          <w:sz w:val="20"/>
          <w:szCs w:val="20"/>
          <w:lang w:val="uk-UA"/>
        </w:rPr>
        <w:t>посада</w:t>
      </w:r>
      <w:r>
        <w:rPr>
          <w:sz w:val="20"/>
          <w:szCs w:val="20"/>
          <w:lang w:val="uk-UA"/>
        </w:rPr>
        <w:t>)</w:t>
      </w:r>
      <w:r w:rsidRPr="00946652">
        <w:rPr>
          <w:sz w:val="20"/>
          <w:szCs w:val="20"/>
          <w:lang w:val="uk-UA"/>
        </w:rPr>
        <w:t xml:space="preserve">              </w:t>
      </w:r>
      <w:r>
        <w:rPr>
          <w:sz w:val="20"/>
          <w:szCs w:val="20"/>
          <w:lang w:val="uk-UA"/>
        </w:rPr>
        <w:t xml:space="preserve">         </w:t>
      </w:r>
      <w:r w:rsidRPr="00946652">
        <w:rPr>
          <w:sz w:val="20"/>
          <w:szCs w:val="20"/>
          <w:lang w:val="uk-UA"/>
        </w:rPr>
        <w:t xml:space="preserve">(підпис) </w:t>
      </w:r>
      <w:r>
        <w:rPr>
          <w:sz w:val="20"/>
          <w:szCs w:val="20"/>
          <w:lang w:val="uk-UA"/>
        </w:rPr>
        <w:t xml:space="preserve">                              </w:t>
      </w:r>
      <w:r w:rsidRPr="00946652">
        <w:rPr>
          <w:sz w:val="20"/>
          <w:szCs w:val="20"/>
          <w:lang w:val="uk-UA"/>
        </w:rPr>
        <w:t xml:space="preserve">(прізвище, </w:t>
      </w:r>
      <w:proofErr w:type="spellStart"/>
      <w:r w:rsidRPr="00946652">
        <w:rPr>
          <w:sz w:val="20"/>
          <w:szCs w:val="20"/>
          <w:lang w:val="uk-UA"/>
        </w:rPr>
        <w:t>ім</w:t>
      </w:r>
      <w:proofErr w:type="spellEnd"/>
      <w:r w:rsidRPr="00946652">
        <w:rPr>
          <w:sz w:val="20"/>
          <w:szCs w:val="20"/>
        </w:rPr>
        <w:t>’</w:t>
      </w:r>
      <w:r w:rsidRPr="00946652">
        <w:rPr>
          <w:sz w:val="20"/>
          <w:szCs w:val="20"/>
          <w:lang w:val="uk-UA"/>
        </w:rPr>
        <w:t xml:space="preserve">я та по-батькові)            </w:t>
      </w:r>
    </w:p>
    <w:p w:rsidR="00321F3B" w:rsidRPr="00946652" w:rsidRDefault="00321F3B" w:rsidP="00321F3B">
      <w:pPr>
        <w:rPr>
          <w:sz w:val="20"/>
          <w:szCs w:val="20"/>
          <w:lang w:val="uk-UA"/>
        </w:rPr>
      </w:pPr>
    </w:p>
    <w:p w:rsidR="00321F3B" w:rsidRDefault="00321F3B" w:rsidP="00321F3B">
      <w:pPr>
        <w:rPr>
          <w:lang w:val="uk-UA"/>
        </w:rPr>
      </w:pPr>
      <w:r>
        <w:rPr>
          <w:sz w:val="28"/>
          <w:szCs w:val="28"/>
          <w:lang w:val="uk-UA"/>
        </w:rPr>
        <w:t>Член</w:t>
      </w:r>
      <w:r w:rsidRPr="00082CB7">
        <w:rPr>
          <w:sz w:val="28"/>
          <w:szCs w:val="28"/>
          <w:lang w:val="uk-UA"/>
        </w:rPr>
        <w:t xml:space="preserve"> комісії по захисту</w:t>
      </w:r>
      <w:r>
        <w:rPr>
          <w:sz w:val="28"/>
          <w:szCs w:val="28"/>
          <w:lang w:val="uk-UA"/>
        </w:rPr>
        <w:t xml:space="preserve"> _______        </w:t>
      </w:r>
      <w:r>
        <w:rPr>
          <w:lang w:val="uk-UA"/>
        </w:rPr>
        <w:t>____________         ____________________________</w:t>
      </w:r>
    </w:p>
    <w:p w:rsidR="00321F3B" w:rsidRPr="00946652" w:rsidRDefault="00321F3B" w:rsidP="00321F3B">
      <w:pPr>
        <w:rPr>
          <w:sz w:val="20"/>
          <w:szCs w:val="20"/>
          <w:lang w:val="uk-UA"/>
        </w:rPr>
      </w:pPr>
      <w:r w:rsidRPr="00946652">
        <w:rPr>
          <w:sz w:val="20"/>
          <w:szCs w:val="20"/>
          <w:lang w:val="uk-UA"/>
        </w:rPr>
        <w:t xml:space="preserve">                                     </w:t>
      </w:r>
      <w:r>
        <w:rPr>
          <w:sz w:val="20"/>
          <w:szCs w:val="20"/>
          <w:lang w:val="uk-UA"/>
        </w:rPr>
        <w:t xml:space="preserve">                       (</w:t>
      </w:r>
      <w:r w:rsidRPr="00946652">
        <w:rPr>
          <w:sz w:val="20"/>
          <w:szCs w:val="20"/>
          <w:lang w:val="uk-UA"/>
        </w:rPr>
        <w:t>посада</w:t>
      </w:r>
      <w:r>
        <w:rPr>
          <w:sz w:val="20"/>
          <w:szCs w:val="20"/>
          <w:lang w:val="uk-UA"/>
        </w:rPr>
        <w:t>)</w:t>
      </w:r>
      <w:r w:rsidRPr="00946652">
        <w:rPr>
          <w:sz w:val="20"/>
          <w:szCs w:val="20"/>
          <w:lang w:val="uk-UA"/>
        </w:rPr>
        <w:t xml:space="preserve">       </w:t>
      </w:r>
      <w:r>
        <w:rPr>
          <w:sz w:val="20"/>
          <w:szCs w:val="20"/>
          <w:lang w:val="uk-UA"/>
        </w:rPr>
        <w:t xml:space="preserve">             </w:t>
      </w:r>
      <w:r w:rsidRPr="00946652">
        <w:rPr>
          <w:sz w:val="20"/>
          <w:szCs w:val="20"/>
          <w:lang w:val="uk-UA"/>
        </w:rPr>
        <w:t xml:space="preserve">  (підпис) </w:t>
      </w:r>
      <w:r>
        <w:rPr>
          <w:sz w:val="20"/>
          <w:szCs w:val="20"/>
          <w:lang w:val="uk-UA"/>
        </w:rPr>
        <w:t xml:space="preserve">                               </w:t>
      </w:r>
      <w:r w:rsidRPr="00946652">
        <w:rPr>
          <w:sz w:val="20"/>
          <w:szCs w:val="20"/>
          <w:lang w:val="uk-UA"/>
        </w:rPr>
        <w:t xml:space="preserve">(прізвище, </w:t>
      </w:r>
      <w:proofErr w:type="spellStart"/>
      <w:r w:rsidRPr="00946652">
        <w:rPr>
          <w:sz w:val="20"/>
          <w:szCs w:val="20"/>
          <w:lang w:val="uk-UA"/>
        </w:rPr>
        <w:t>ім</w:t>
      </w:r>
      <w:proofErr w:type="spellEnd"/>
      <w:r w:rsidRPr="00946652">
        <w:rPr>
          <w:sz w:val="20"/>
          <w:szCs w:val="20"/>
        </w:rPr>
        <w:t>’</w:t>
      </w:r>
      <w:r w:rsidRPr="00946652">
        <w:rPr>
          <w:sz w:val="20"/>
          <w:szCs w:val="20"/>
          <w:lang w:val="uk-UA"/>
        </w:rPr>
        <w:t xml:space="preserve">я та по-батькові)            </w:t>
      </w:r>
    </w:p>
    <w:p w:rsidR="00321F3B" w:rsidRPr="00946652" w:rsidRDefault="00321F3B" w:rsidP="00321F3B">
      <w:pPr>
        <w:rPr>
          <w:sz w:val="20"/>
          <w:szCs w:val="20"/>
          <w:lang w:val="uk-UA"/>
        </w:rPr>
      </w:pPr>
    </w:p>
    <w:p w:rsidR="00321F3B" w:rsidRDefault="00321F3B" w:rsidP="00321F3B">
      <w:pPr>
        <w:rPr>
          <w:sz w:val="28"/>
          <w:szCs w:val="28"/>
          <w:lang w:val="uk-UA"/>
        </w:rPr>
      </w:pPr>
    </w:p>
    <w:p w:rsidR="00321F3B" w:rsidRDefault="00321F3B" w:rsidP="00321F3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</w:t>
      </w:r>
    </w:p>
    <w:p w:rsidR="00321F3B" w:rsidRPr="00B55E6C" w:rsidRDefault="00321F3B" w:rsidP="00321F3B">
      <w:pPr>
        <w:jc w:val="center"/>
        <w:rPr>
          <w:sz w:val="28"/>
          <w:szCs w:val="28"/>
          <w:lang w:val="en-US"/>
        </w:rPr>
        <w:sectPr w:rsidR="00321F3B" w:rsidRPr="00B55E6C" w:rsidSect="00B55E6C">
          <w:headerReference w:type="even" r:id="rId8"/>
          <w:footerReference w:type="even" r:id="rId9"/>
          <w:pgSz w:w="11906" w:h="16838" w:code="9"/>
          <w:pgMar w:top="1134" w:right="851" w:bottom="1134" w:left="1134" w:header="709" w:footer="709" w:gutter="0"/>
          <w:pgNumType w:start="0"/>
          <w:cols w:space="708"/>
          <w:titlePg/>
          <w:docGrid w:linePitch="360"/>
        </w:sectPr>
      </w:pPr>
      <w:r>
        <w:rPr>
          <w:sz w:val="28"/>
          <w:szCs w:val="28"/>
          <w:lang w:val="uk-UA"/>
        </w:rPr>
        <w:t>201</w:t>
      </w:r>
      <w:r w:rsidR="00B55E6C">
        <w:rPr>
          <w:sz w:val="28"/>
          <w:szCs w:val="28"/>
          <w:lang w:val="en-US"/>
        </w:rPr>
        <w:t>3</w:t>
      </w:r>
    </w:p>
    <w:p w:rsidR="00B90E08" w:rsidRPr="00B55E6C" w:rsidRDefault="004324DE">
      <w:pPr>
        <w:rPr>
          <w:lang w:val="en-US"/>
        </w:rPr>
      </w:pPr>
      <w:bookmarkStart w:id="0" w:name="_GoBack"/>
      <w:bookmarkEnd w:id="0"/>
    </w:p>
    <w:sectPr w:rsidR="00B90E08" w:rsidRPr="00B55E6C" w:rsidSect="00B55E6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4DE" w:rsidRDefault="004324DE" w:rsidP="00B55E6C">
      <w:r>
        <w:separator/>
      </w:r>
    </w:p>
  </w:endnote>
  <w:endnote w:type="continuationSeparator" w:id="0">
    <w:p w:rsidR="004324DE" w:rsidRDefault="004324DE" w:rsidP="00B5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61" w:rsidRDefault="004324D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A6661" w:rsidRDefault="004324D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4DE" w:rsidRDefault="004324DE" w:rsidP="00B55E6C">
      <w:r>
        <w:separator/>
      </w:r>
    </w:p>
  </w:footnote>
  <w:footnote w:type="continuationSeparator" w:id="0">
    <w:p w:rsidR="004324DE" w:rsidRDefault="004324DE" w:rsidP="00B55E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61" w:rsidRDefault="004324DE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A6661" w:rsidRDefault="004324D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3B"/>
    <w:rsid w:val="00321F3B"/>
    <w:rsid w:val="004324DE"/>
    <w:rsid w:val="00817ECF"/>
    <w:rsid w:val="00B55E6C"/>
    <w:rsid w:val="00DB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321F3B"/>
    <w:pPr>
      <w:keepNext/>
      <w:jc w:val="center"/>
      <w:outlineLvl w:val="1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21F3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header"/>
    <w:basedOn w:val="a"/>
    <w:link w:val="a4"/>
    <w:rsid w:val="00321F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321F3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rsid w:val="00321F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21F3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page number"/>
    <w:basedOn w:val="a0"/>
    <w:rsid w:val="00321F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F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321F3B"/>
    <w:pPr>
      <w:keepNext/>
      <w:jc w:val="center"/>
      <w:outlineLvl w:val="1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21F3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3">
    <w:name w:val="header"/>
    <w:basedOn w:val="a"/>
    <w:link w:val="a4"/>
    <w:rsid w:val="00321F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321F3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rsid w:val="00321F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21F3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page number"/>
    <w:basedOn w:val="a0"/>
    <w:rsid w:val="0032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AA2B0-D31E-4489-85D4-A44E3FE0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pashkoff</dc:creator>
  <cp:lastModifiedBy>pashkoff</cp:lastModifiedBy>
  <cp:revision>3</cp:revision>
  <cp:lastPrinted>2013-10-28T23:45:00Z</cp:lastPrinted>
  <dcterms:created xsi:type="dcterms:W3CDTF">2013-10-28T23:42:00Z</dcterms:created>
  <dcterms:modified xsi:type="dcterms:W3CDTF">2013-10-28T23:56:00Z</dcterms:modified>
</cp:coreProperties>
</file>