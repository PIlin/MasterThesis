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1B73" w:rsidRPr="0002293B" w:rsidRDefault="00991B73">
      <w:pPr>
        <w:pStyle w:val="ab"/>
        <w:rPr>
          <w:b w:val="0"/>
          <w:szCs w:val="28"/>
        </w:rPr>
      </w:pPr>
      <w:r w:rsidRPr="0002293B">
        <w:rPr>
          <w:b w:val="0"/>
          <w:szCs w:val="28"/>
        </w:rPr>
        <w:t>РЕЦЕНЗІЯ</w:t>
      </w:r>
    </w:p>
    <w:p w:rsidR="0002293B" w:rsidRPr="0002293B" w:rsidRDefault="00991B73" w:rsidP="0002293B">
      <w:pPr>
        <w:pStyle w:val="a7"/>
        <w:jc w:val="center"/>
        <w:rPr>
          <w:sz w:val="28"/>
          <w:szCs w:val="28"/>
        </w:rPr>
      </w:pPr>
      <w:r w:rsidRPr="0002293B">
        <w:rPr>
          <w:sz w:val="28"/>
          <w:szCs w:val="28"/>
        </w:rPr>
        <w:t xml:space="preserve">на </w:t>
      </w:r>
      <w:r w:rsidR="009972C9">
        <w:rPr>
          <w:sz w:val="28"/>
          <w:szCs w:val="28"/>
        </w:rPr>
        <w:t>дипломну</w:t>
      </w:r>
      <w:r w:rsidR="0002293B" w:rsidRPr="0002293B">
        <w:rPr>
          <w:sz w:val="28"/>
          <w:szCs w:val="28"/>
        </w:rPr>
        <w:t xml:space="preserve"> </w:t>
      </w:r>
      <w:r w:rsidRPr="0002293B">
        <w:rPr>
          <w:sz w:val="28"/>
          <w:szCs w:val="28"/>
        </w:rPr>
        <w:t>роботу</w:t>
      </w:r>
    </w:p>
    <w:p w:rsidR="00991B73" w:rsidRPr="0002293B" w:rsidRDefault="00991B73" w:rsidP="0002293B">
      <w:pPr>
        <w:pStyle w:val="a7"/>
        <w:jc w:val="center"/>
        <w:rPr>
          <w:sz w:val="28"/>
          <w:szCs w:val="28"/>
        </w:rPr>
      </w:pPr>
      <w:r w:rsidRPr="0002293B">
        <w:rPr>
          <w:sz w:val="28"/>
          <w:szCs w:val="28"/>
        </w:rPr>
        <w:t>студента Одеського національного політехнічного університету</w:t>
      </w:r>
    </w:p>
    <w:p w:rsidR="0002293B" w:rsidRPr="00130DBD" w:rsidRDefault="00130DBD" w:rsidP="0002293B">
      <w:pPr>
        <w:jc w:val="center"/>
        <w:rPr>
          <w:sz w:val="28"/>
          <w:szCs w:val="28"/>
          <w:u w:val="single"/>
          <w:lang w:val="uk-UA"/>
        </w:rPr>
      </w:pPr>
      <w:r w:rsidRPr="00130DBD">
        <w:rPr>
          <w:sz w:val="28"/>
          <w:szCs w:val="28"/>
          <w:u w:val="single"/>
          <w:lang w:val="uk-UA"/>
        </w:rPr>
        <w:t>Ільїна Павла Олександровича</w:t>
      </w:r>
    </w:p>
    <w:p w:rsidR="0002293B" w:rsidRPr="0002293B" w:rsidRDefault="0002293B" w:rsidP="0002293B">
      <w:pPr>
        <w:jc w:val="center"/>
        <w:rPr>
          <w:lang w:val="uk-UA"/>
        </w:rPr>
      </w:pPr>
      <w:r w:rsidRPr="0002293B">
        <w:rPr>
          <w:lang w:val="uk-UA"/>
        </w:rPr>
        <w:t>(прізвище,  ім’я по батькові)</w:t>
      </w:r>
    </w:p>
    <w:p w:rsidR="0002293B" w:rsidRPr="0002293B" w:rsidRDefault="0002293B">
      <w:pPr>
        <w:jc w:val="both"/>
        <w:rPr>
          <w:sz w:val="28"/>
          <w:szCs w:val="28"/>
          <w:lang w:val="uk-UA"/>
        </w:rPr>
      </w:pPr>
    </w:p>
    <w:p w:rsidR="00991B73" w:rsidRPr="0002293B" w:rsidRDefault="0002293B">
      <w:pPr>
        <w:jc w:val="both"/>
        <w:rPr>
          <w:sz w:val="28"/>
          <w:szCs w:val="28"/>
          <w:lang w:val="uk-UA"/>
        </w:rPr>
      </w:pPr>
      <w:r w:rsidRPr="0002293B">
        <w:rPr>
          <w:sz w:val="28"/>
          <w:szCs w:val="28"/>
          <w:lang w:val="uk-UA"/>
        </w:rPr>
        <w:t>С</w:t>
      </w:r>
      <w:r w:rsidR="00991B73" w:rsidRPr="0002293B">
        <w:rPr>
          <w:sz w:val="28"/>
          <w:szCs w:val="28"/>
          <w:lang w:val="uk-UA"/>
        </w:rPr>
        <w:t>пеціальність №</w:t>
      </w:r>
      <w:r w:rsidR="00130DBD" w:rsidRPr="00130DBD">
        <w:rPr>
          <w:sz w:val="28"/>
          <w:szCs w:val="28"/>
          <w:lang w:val="uk-UA"/>
        </w:rPr>
        <w:t xml:space="preserve"> </w:t>
      </w:r>
      <w:r w:rsidR="00130DBD" w:rsidRPr="00130DBD">
        <w:rPr>
          <w:sz w:val="28"/>
          <w:szCs w:val="28"/>
          <w:u w:val="single"/>
          <w:lang w:val="uk-UA"/>
        </w:rPr>
        <w:t>8.05010101 – «Інформаційні управляючі системи та технології»</w:t>
      </w:r>
    </w:p>
    <w:p w:rsidR="00991B73" w:rsidRPr="0002293B" w:rsidRDefault="00D00947" w:rsidP="00130DBD">
      <w:pPr>
        <w:pStyle w:val="1"/>
        <w:rPr>
          <w:szCs w:val="28"/>
        </w:rPr>
      </w:pPr>
      <w:r>
        <w:rPr>
          <w:szCs w:val="28"/>
        </w:rPr>
        <w:t xml:space="preserve">Інститут  </w:t>
      </w:r>
      <w:r w:rsidR="0002293B">
        <w:rPr>
          <w:szCs w:val="28"/>
        </w:rPr>
        <w:t xml:space="preserve"> </w:t>
      </w:r>
      <w:r w:rsidR="00130DBD" w:rsidRPr="00130DBD">
        <w:rPr>
          <w:szCs w:val="28"/>
          <w:u w:val="single"/>
        </w:rPr>
        <w:t>комп’ютерних систем</w:t>
      </w:r>
    </w:p>
    <w:p w:rsidR="00991B73" w:rsidRPr="00130DBD" w:rsidRDefault="0002293B" w:rsidP="00130DBD">
      <w:pPr>
        <w:pStyle w:val="3"/>
        <w:rPr>
          <w:sz w:val="28"/>
          <w:szCs w:val="28"/>
          <w:u w:val="single"/>
        </w:rPr>
      </w:pPr>
      <w:r>
        <w:rPr>
          <w:sz w:val="28"/>
          <w:szCs w:val="28"/>
        </w:rPr>
        <w:t xml:space="preserve">Кафедра </w:t>
      </w:r>
      <w:r w:rsidR="00130DBD" w:rsidRPr="00130DBD">
        <w:rPr>
          <w:sz w:val="28"/>
          <w:szCs w:val="28"/>
        </w:rPr>
        <w:t xml:space="preserve"> </w:t>
      </w:r>
      <w:r w:rsidR="00130DBD" w:rsidRPr="00130DBD">
        <w:rPr>
          <w:sz w:val="28"/>
          <w:szCs w:val="28"/>
          <w:u w:val="single"/>
        </w:rPr>
        <w:t>інформаційних систем</w:t>
      </w:r>
    </w:p>
    <w:p w:rsidR="00991B73" w:rsidRDefault="00991B73" w:rsidP="00130DBD">
      <w:pPr>
        <w:jc w:val="both"/>
        <w:rPr>
          <w:sz w:val="24"/>
          <w:lang w:val="uk-UA"/>
        </w:rPr>
      </w:pPr>
      <w:r w:rsidRPr="0002293B">
        <w:rPr>
          <w:sz w:val="28"/>
          <w:szCs w:val="28"/>
          <w:lang w:val="uk-UA"/>
        </w:rPr>
        <w:t xml:space="preserve">Тема </w:t>
      </w:r>
      <w:r w:rsidR="00DA5A5A">
        <w:rPr>
          <w:sz w:val="28"/>
          <w:szCs w:val="28"/>
          <w:lang w:val="uk-UA"/>
        </w:rPr>
        <w:t>д</w:t>
      </w:r>
      <w:r w:rsidR="009972C9">
        <w:rPr>
          <w:sz w:val="28"/>
          <w:szCs w:val="28"/>
          <w:lang w:val="uk-UA"/>
        </w:rPr>
        <w:t>ипломної</w:t>
      </w:r>
      <w:r w:rsidR="0002293B" w:rsidRPr="0002293B">
        <w:rPr>
          <w:sz w:val="28"/>
          <w:szCs w:val="28"/>
          <w:lang w:val="uk-UA"/>
        </w:rPr>
        <w:t xml:space="preserve"> </w:t>
      </w:r>
      <w:r w:rsidRPr="0002293B">
        <w:rPr>
          <w:sz w:val="28"/>
          <w:szCs w:val="28"/>
          <w:lang w:val="uk-UA"/>
        </w:rPr>
        <w:t>роботи</w:t>
      </w:r>
      <w:r w:rsidR="00130DBD">
        <w:rPr>
          <w:sz w:val="28"/>
          <w:szCs w:val="28"/>
          <w:lang w:val="uk-UA"/>
        </w:rPr>
        <w:t>:</w:t>
      </w:r>
      <w:r>
        <w:rPr>
          <w:sz w:val="24"/>
          <w:lang w:val="uk-UA"/>
        </w:rPr>
        <w:t xml:space="preserve"> </w:t>
      </w:r>
      <w:r w:rsidR="00130DBD" w:rsidRPr="00130DBD">
        <w:rPr>
          <w:sz w:val="28"/>
          <w:szCs w:val="28"/>
          <w:u w:val="single"/>
          <w:lang w:val="uk-UA"/>
        </w:rPr>
        <w:t xml:space="preserve">Дослідження та розробка протоколів бездротових мереж на основі стандарту IEEE 802.15.4 для управління елементами </w:t>
      </w:r>
      <w:proofErr w:type="spellStart"/>
      <w:r w:rsidR="00130DBD" w:rsidRPr="00130DBD">
        <w:rPr>
          <w:sz w:val="28"/>
          <w:szCs w:val="28"/>
          <w:u w:val="single"/>
          <w:lang w:val="uk-UA"/>
        </w:rPr>
        <w:t>медіафасаду</w:t>
      </w:r>
      <w:proofErr w:type="spellEnd"/>
    </w:p>
    <w:p w:rsidR="00991B73" w:rsidRDefault="00991B73">
      <w:pPr>
        <w:jc w:val="both"/>
        <w:rPr>
          <w:sz w:val="28"/>
          <w:lang w:val="uk-UA"/>
        </w:rPr>
      </w:pPr>
    </w:p>
    <w:p w:rsidR="008F265E" w:rsidRPr="008F265E" w:rsidRDefault="008F265E" w:rsidP="008F265E">
      <w:pPr>
        <w:pStyle w:val="a7"/>
        <w:ind w:firstLine="709"/>
        <w:jc w:val="both"/>
        <w:rPr>
          <w:sz w:val="28"/>
          <w:szCs w:val="28"/>
        </w:rPr>
      </w:pPr>
      <w:r w:rsidRPr="008F265E">
        <w:rPr>
          <w:sz w:val="28"/>
          <w:szCs w:val="28"/>
        </w:rPr>
        <w:t>Системи медіа фасадів знаходяться на початку свого розвитку і в цій області досі є багато не вирішених питань. Мережеві технології та мережеві протоколи дозволяють наділити систем медіа фасадів новими важливими характеристиками, що до цього часу було неможливо втілити в подібних системах, а тому тема, що була піднята в роботі, є дуже актуальною.</w:t>
      </w:r>
    </w:p>
    <w:p w:rsidR="008F265E" w:rsidRDefault="008F265E" w:rsidP="008F265E">
      <w:pPr>
        <w:pStyle w:val="a7"/>
        <w:ind w:firstLine="709"/>
        <w:jc w:val="both"/>
        <w:rPr>
          <w:sz w:val="28"/>
          <w:szCs w:val="28"/>
        </w:rPr>
      </w:pPr>
      <w:r w:rsidRPr="008F265E">
        <w:rPr>
          <w:sz w:val="28"/>
          <w:szCs w:val="28"/>
        </w:rPr>
        <w:t xml:space="preserve">Дипломник провів огляд існуючих систем управління медіа фасадами із їх особливостями, загальний огляд існуючих технологій бездротового зв’язку та детальний огляд технології IEEE 802.15.4. При розробці протоколу мережі системи управління медіа фасадами використані особливості режимів роботи мережі </w:t>
      </w:r>
      <w:proofErr w:type="spellStart"/>
      <w:r w:rsidRPr="008F265E">
        <w:rPr>
          <w:sz w:val="28"/>
          <w:szCs w:val="28"/>
        </w:rPr>
        <w:t>beaconless</w:t>
      </w:r>
      <w:proofErr w:type="spellEnd"/>
      <w:r w:rsidRPr="008F265E">
        <w:rPr>
          <w:sz w:val="28"/>
          <w:szCs w:val="28"/>
        </w:rPr>
        <w:t xml:space="preserve"> та beacon-enabled. Запропоновані підходи до роботи при різних рівнях навантаження на мережу. Було оцінено характеристики роботи протоколу за допомогою розроблено</w:t>
      </w:r>
      <w:r w:rsidR="00B70EC9">
        <w:rPr>
          <w:sz w:val="28"/>
          <w:szCs w:val="28"/>
        </w:rPr>
        <w:t>ї</w:t>
      </w:r>
      <w:bookmarkStart w:id="0" w:name="_GoBack"/>
      <w:bookmarkEnd w:id="0"/>
      <w:r w:rsidRPr="008F265E">
        <w:rPr>
          <w:sz w:val="28"/>
          <w:szCs w:val="28"/>
        </w:rPr>
        <w:t xml:space="preserve"> програмної моделі мережі.</w:t>
      </w:r>
    </w:p>
    <w:p w:rsidR="008F265E" w:rsidRPr="008F265E" w:rsidRDefault="008F265E" w:rsidP="008F265E">
      <w:pPr>
        <w:pStyle w:val="a7"/>
        <w:ind w:firstLine="709"/>
        <w:jc w:val="both"/>
        <w:rPr>
          <w:sz w:val="28"/>
          <w:szCs w:val="28"/>
        </w:rPr>
      </w:pPr>
      <w:r w:rsidRPr="008F265E">
        <w:rPr>
          <w:sz w:val="28"/>
          <w:szCs w:val="28"/>
        </w:rPr>
        <w:t>Усі поставлені до дипломної роботи задачі були виконані у повному обсязі. Пояснювальна записка до роботи оформлена відповідно до вимог стандартів до технічної документації.</w:t>
      </w:r>
    </w:p>
    <w:p w:rsidR="008F265E" w:rsidRDefault="008F265E" w:rsidP="008F265E">
      <w:pPr>
        <w:pStyle w:val="a7"/>
        <w:ind w:firstLine="709"/>
        <w:jc w:val="both"/>
        <w:rPr>
          <w:sz w:val="28"/>
          <w:szCs w:val="28"/>
        </w:rPr>
      </w:pPr>
      <w:r w:rsidRPr="008F265E">
        <w:rPr>
          <w:sz w:val="28"/>
          <w:szCs w:val="28"/>
        </w:rPr>
        <w:t>До дипломної роботи Ільїна П.О. можна зробити наступні зауваження:</w:t>
      </w:r>
    </w:p>
    <w:p w:rsidR="008F265E" w:rsidRPr="008F265E" w:rsidRDefault="008F265E" w:rsidP="008F265E">
      <w:pPr>
        <w:pStyle w:val="a7"/>
        <w:numPr>
          <w:ilvl w:val="0"/>
          <w:numId w:val="33"/>
        </w:numPr>
        <w:ind w:left="0" w:firstLine="709"/>
        <w:jc w:val="both"/>
        <w:rPr>
          <w:sz w:val="28"/>
          <w:szCs w:val="28"/>
        </w:rPr>
      </w:pPr>
      <w:r w:rsidRPr="008F265E">
        <w:rPr>
          <w:sz w:val="28"/>
          <w:szCs w:val="28"/>
        </w:rPr>
        <w:t>слід було би приділити більше уваги питанням асоціації та контролю доступу при розробці мережевого протоколу;</w:t>
      </w:r>
    </w:p>
    <w:p w:rsidR="008F265E" w:rsidRPr="008F265E" w:rsidRDefault="008F265E" w:rsidP="008F265E">
      <w:pPr>
        <w:pStyle w:val="a7"/>
        <w:numPr>
          <w:ilvl w:val="0"/>
          <w:numId w:val="33"/>
        </w:numPr>
        <w:ind w:left="0" w:firstLine="709"/>
        <w:jc w:val="both"/>
        <w:rPr>
          <w:sz w:val="28"/>
          <w:szCs w:val="28"/>
        </w:rPr>
      </w:pPr>
      <w:r w:rsidRPr="008F265E">
        <w:rPr>
          <w:sz w:val="28"/>
          <w:szCs w:val="28"/>
        </w:rPr>
        <w:t xml:space="preserve">слід було би провести моделювання запропонованих розширених </w:t>
      </w:r>
      <w:proofErr w:type="spellStart"/>
      <w:r w:rsidRPr="008F265E">
        <w:rPr>
          <w:sz w:val="28"/>
          <w:szCs w:val="28"/>
        </w:rPr>
        <w:t>топологій</w:t>
      </w:r>
      <w:proofErr w:type="spellEnd"/>
      <w:r w:rsidRPr="008F265E">
        <w:rPr>
          <w:sz w:val="28"/>
          <w:szCs w:val="28"/>
        </w:rPr>
        <w:t xml:space="preserve"> мережі.</w:t>
      </w:r>
    </w:p>
    <w:p w:rsidR="008F265E" w:rsidRPr="008F265E" w:rsidRDefault="008F265E" w:rsidP="008F265E">
      <w:pPr>
        <w:pStyle w:val="a7"/>
        <w:ind w:firstLine="709"/>
        <w:jc w:val="both"/>
        <w:rPr>
          <w:sz w:val="28"/>
          <w:szCs w:val="28"/>
        </w:rPr>
      </w:pPr>
      <w:r w:rsidRPr="008F265E">
        <w:rPr>
          <w:sz w:val="28"/>
          <w:szCs w:val="28"/>
        </w:rPr>
        <w:t>Відмічені недоліки не впливають на рівень дипломної роботи в цілому</w:t>
      </w:r>
    </w:p>
    <w:p w:rsidR="00991B73" w:rsidRPr="00DA5A5A" w:rsidRDefault="00991B73">
      <w:pPr>
        <w:tabs>
          <w:tab w:val="left" w:pos="993"/>
          <w:tab w:val="left" w:pos="1276"/>
        </w:tabs>
        <w:ind w:firstLine="709"/>
        <w:jc w:val="both"/>
        <w:rPr>
          <w:sz w:val="28"/>
          <w:szCs w:val="28"/>
          <w:lang w:val="uk-UA"/>
        </w:rPr>
      </w:pPr>
      <w:r w:rsidRPr="00DA5A5A">
        <w:rPr>
          <w:sz w:val="28"/>
          <w:szCs w:val="28"/>
          <w:lang w:val="uk-UA"/>
        </w:rPr>
        <w:t xml:space="preserve">Робота студента </w:t>
      </w:r>
      <w:r w:rsidR="00130DBD" w:rsidRPr="00130DBD">
        <w:rPr>
          <w:sz w:val="28"/>
          <w:szCs w:val="28"/>
          <w:u w:val="single"/>
          <w:lang w:val="uk-UA"/>
        </w:rPr>
        <w:t>Ільїна Павла Олександровича</w:t>
      </w:r>
      <w:r w:rsidR="00130DBD">
        <w:rPr>
          <w:sz w:val="28"/>
          <w:szCs w:val="28"/>
          <w:lang w:val="uk-UA"/>
        </w:rPr>
        <w:t xml:space="preserve"> </w:t>
      </w:r>
      <w:r w:rsidRPr="00DA5A5A">
        <w:rPr>
          <w:sz w:val="28"/>
          <w:szCs w:val="28"/>
          <w:lang w:val="uk-UA"/>
        </w:rPr>
        <w:t>заслуговує оцінки ______________, а дипломник –</w:t>
      </w:r>
      <w:r w:rsidR="0069511B" w:rsidRPr="00DA5A5A">
        <w:rPr>
          <w:sz w:val="28"/>
          <w:szCs w:val="28"/>
          <w:lang w:val="uk-UA"/>
        </w:rPr>
        <w:t xml:space="preserve"> </w:t>
      </w:r>
      <w:r w:rsidR="0002293B" w:rsidRPr="00DA5A5A">
        <w:rPr>
          <w:sz w:val="28"/>
          <w:szCs w:val="28"/>
          <w:lang w:val="uk-UA"/>
        </w:rPr>
        <w:t xml:space="preserve">присвоєння </w:t>
      </w:r>
      <w:r w:rsidR="0069511B" w:rsidRPr="00DA5A5A">
        <w:rPr>
          <w:sz w:val="28"/>
          <w:szCs w:val="28"/>
          <w:lang w:val="uk-UA"/>
        </w:rPr>
        <w:t>кваліфікації</w:t>
      </w:r>
      <w:r w:rsidRPr="00DA5A5A">
        <w:rPr>
          <w:iCs/>
          <w:sz w:val="28"/>
          <w:szCs w:val="28"/>
          <w:lang w:val="uk-UA"/>
        </w:rPr>
        <w:t xml:space="preserve"> магістра</w:t>
      </w:r>
      <w:r w:rsidR="00130DBD">
        <w:rPr>
          <w:sz w:val="28"/>
          <w:szCs w:val="28"/>
          <w:lang w:val="uk-UA"/>
        </w:rPr>
        <w:t xml:space="preserve"> з </w:t>
      </w:r>
      <w:r w:rsidR="00130DBD" w:rsidRPr="00130DBD">
        <w:rPr>
          <w:sz w:val="28"/>
          <w:szCs w:val="28"/>
          <w:u w:val="single"/>
          <w:lang w:val="uk-UA"/>
        </w:rPr>
        <w:t>комп’ютерних наук</w:t>
      </w:r>
      <w:r w:rsidRPr="00DA5A5A">
        <w:rPr>
          <w:sz w:val="28"/>
          <w:szCs w:val="28"/>
          <w:lang w:val="uk-UA"/>
        </w:rPr>
        <w:t xml:space="preserve">. </w:t>
      </w:r>
    </w:p>
    <w:p w:rsidR="0069511B" w:rsidRPr="00DA5A5A" w:rsidRDefault="0069511B">
      <w:pPr>
        <w:pStyle w:val="a7"/>
        <w:ind w:firstLine="720"/>
        <w:jc w:val="both"/>
        <w:rPr>
          <w:sz w:val="28"/>
          <w:szCs w:val="28"/>
        </w:rPr>
      </w:pPr>
    </w:p>
    <w:p w:rsidR="0069511B" w:rsidRPr="00DA5A5A" w:rsidRDefault="0069511B" w:rsidP="0069511B">
      <w:pPr>
        <w:jc w:val="both"/>
        <w:rPr>
          <w:sz w:val="28"/>
          <w:szCs w:val="28"/>
          <w:lang w:val="uk-UA"/>
        </w:rPr>
      </w:pPr>
      <w:r w:rsidRPr="00DA5A5A">
        <w:rPr>
          <w:sz w:val="28"/>
          <w:szCs w:val="28"/>
          <w:lang w:val="uk-UA"/>
        </w:rPr>
        <w:t>Рецензент</w:t>
      </w:r>
    </w:p>
    <w:p w:rsidR="0069511B" w:rsidRDefault="0069511B" w:rsidP="0069511B">
      <w:pPr>
        <w:jc w:val="both"/>
        <w:rPr>
          <w:sz w:val="28"/>
          <w:szCs w:val="28"/>
          <w:lang w:val="uk-UA"/>
        </w:rPr>
      </w:pPr>
    </w:p>
    <w:p w:rsidR="0069511B" w:rsidRDefault="0069511B" w:rsidP="0069511B">
      <w:pPr>
        <w:rPr>
          <w:color w:val="000000"/>
          <w:sz w:val="28"/>
          <w:lang w:val="uk-UA"/>
        </w:rPr>
      </w:pPr>
      <w:r>
        <w:rPr>
          <w:color w:val="000000"/>
          <w:sz w:val="28"/>
          <w:lang w:val="uk-UA"/>
        </w:rPr>
        <w:t>________________________</w:t>
      </w:r>
      <w:r w:rsidR="00111271">
        <w:rPr>
          <w:color w:val="000000"/>
          <w:sz w:val="28"/>
          <w:lang w:val="uk-UA"/>
        </w:rPr>
        <w:t>_______</w:t>
      </w:r>
      <w:r>
        <w:rPr>
          <w:color w:val="000000"/>
          <w:sz w:val="28"/>
          <w:lang w:val="uk-UA"/>
        </w:rPr>
        <w:t>_      _______________         __________________</w:t>
      </w:r>
    </w:p>
    <w:p w:rsidR="0069511B" w:rsidRDefault="0069511B" w:rsidP="0069511B">
      <w:pPr>
        <w:pStyle w:val="ad"/>
        <w:widowControl/>
        <w:tabs>
          <w:tab w:val="clear" w:pos="9590"/>
        </w:tabs>
        <w:rPr>
          <w:rStyle w:val="a3"/>
          <w:rFonts w:ascii="Times New Roman" w:hAnsi="Times New Roman"/>
          <w:color w:val="000000"/>
          <w:lang w:val="uk-UA"/>
        </w:rPr>
      </w:pPr>
      <w:r>
        <w:rPr>
          <w:rStyle w:val="a3"/>
          <w:rFonts w:ascii="Times New Roman" w:hAnsi="Times New Roman"/>
          <w:color w:val="000000"/>
          <w:lang w:val="uk-UA"/>
        </w:rPr>
        <w:t>(</w:t>
      </w:r>
      <w:r w:rsidR="00111271">
        <w:rPr>
          <w:rStyle w:val="a3"/>
          <w:rFonts w:ascii="Times New Roman" w:hAnsi="Times New Roman"/>
          <w:color w:val="000000"/>
          <w:lang w:val="uk-UA"/>
        </w:rPr>
        <w:t xml:space="preserve">місто праці, </w:t>
      </w:r>
      <w:r>
        <w:rPr>
          <w:rStyle w:val="a3"/>
          <w:rFonts w:ascii="Times New Roman" w:hAnsi="Times New Roman"/>
          <w:color w:val="000000"/>
          <w:lang w:val="uk-UA"/>
        </w:rPr>
        <w:t>посада, науковий ступінь, вчене звання)                    (підпис)                                        (прізвище, ініціали)</w:t>
      </w:r>
    </w:p>
    <w:p w:rsidR="00111271" w:rsidRDefault="00111271" w:rsidP="0069511B">
      <w:pPr>
        <w:pStyle w:val="a7"/>
        <w:jc w:val="both"/>
        <w:rPr>
          <w:sz w:val="24"/>
        </w:rPr>
      </w:pPr>
    </w:p>
    <w:p w:rsidR="00111271" w:rsidRDefault="00111271" w:rsidP="0069511B">
      <w:pPr>
        <w:pStyle w:val="a7"/>
        <w:jc w:val="both"/>
        <w:rPr>
          <w:sz w:val="28"/>
          <w:szCs w:val="28"/>
        </w:rPr>
      </w:pPr>
      <w:r>
        <w:rPr>
          <w:sz w:val="24"/>
        </w:rPr>
        <w:t>Печатка</w:t>
      </w:r>
    </w:p>
    <w:p w:rsidR="00991B73" w:rsidRDefault="0069511B" w:rsidP="000109AC">
      <w:pPr>
        <w:pStyle w:val="a7"/>
        <w:jc w:val="both"/>
      </w:pPr>
      <w:r w:rsidRPr="00FB60E4">
        <w:rPr>
          <w:sz w:val="28"/>
          <w:szCs w:val="28"/>
        </w:rPr>
        <w:t>“___” ___</w:t>
      </w:r>
      <w:r>
        <w:rPr>
          <w:sz w:val="28"/>
          <w:szCs w:val="28"/>
        </w:rPr>
        <w:t>____</w:t>
      </w:r>
      <w:r w:rsidRPr="00FB60E4">
        <w:rPr>
          <w:sz w:val="28"/>
          <w:szCs w:val="28"/>
        </w:rPr>
        <w:t>_____</w:t>
      </w:r>
      <w:r w:rsidR="00091930">
        <w:rPr>
          <w:sz w:val="28"/>
          <w:szCs w:val="28"/>
        </w:rPr>
        <w:t xml:space="preserve"> 201</w:t>
      </w:r>
      <w:r w:rsidR="00091930" w:rsidRPr="00091930">
        <w:rPr>
          <w:sz w:val="28"/>
          <w:szCs w:val="28"/>
          <w:u w:val="single"/>
        </w:rPr>
        <w:t xml:space="preserve">  </w:t>
      </w:r>
      <w:r w:rsidR="00091930">
        <w:rPr>
          <w:sz w:val="28"/>
          <w:szCs w:val="28"/>
        </w:rPr>
        <w:t xml:space="preserve"> </w:t>
      </w:r>
      <w:r w:rsidRPr="00FB60E4">
        <w:rPr>
          <w:sz w:val="28"/>
          <w:szCs w:val="28"/>
        </w:rPr>
        <w:t xml:space="preserve"> р.</w:t>
      </w:r>
      <w:r w:rsidRPr="0069511B">
        <w:rPr>
          <w:sz w:val="24"/>
        </w:rPr>
        <w:t xml:space="preserve"> </w:t>
      </w:r>
      <w:r w:rsidR="000109AC">
        <w:rPr>
          <w:sz w:val="24"/>
        </w:rPr>
        <w:t xml:space="preserve"> </w:t>
      </w:r>
    </w:p>
    <w:sectPr w:rsidR="00991B73" w:rsidSect="000109AC">
      <w:headerReference w:type="default" r:id="rId8"/>
      <w:footnotePr>
        <w:pos w:val="beneathText"/>
      </w:footnotePr>
      <w:pgSz w:w="11905" w:h="16837"/>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B8E" w:rsidRDefault="00F83B8E">
      <w:r>
        <w:separator/>
      </w:r>
    </w:p>
  </w:endnote>
  <w:endnote w:type="continuationSeparator" w:id="0">
    <w:p w:rsidR="00F83B8E" w:rsidRDefault="00F83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Journal">
    <w:altName w:val="Times New Roman"/>
    <w:charset w:val="00"/>
    <w:family w:val="auto"/>
    <w:pitch w:val="variable"/>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B8E" w:rsidRDefault="00F83B8E">
      <w:r>
        <w:separator/>
      </w:r>
    </w:p>
  </w:footnote>
  <w:footnote w:type="continuationSeparator" w:id="0">
    <w:p w:rsidR="00F83B8E" w:rsidRDefault="00F83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73" w:rsidRDefault="00EF420F">
    <w:pPr>
      <w:pStyle w:val="af1"/>
      <w:ind w:right="360"/>
    </w:pPr>
    <w:r>
      <w:rPr>
        <w:noProof/>
        <w:lang w:val="en-US" w:eastAsia="en-US"/>
      </w:rPr>
      <mc:AlternateContent>
        <mc:Choice Requires="wps">
          <w:drawing>
            <wp:anchor distT="0" distB="0" distL="0" distR="0" simplePos="0" relativeHeight="251657728" behindDoc="0" locked="0" layoutInCell="1" allowOverlap="1" wp14:anchorId="1FE11B3D" wp14:editId="19DEADD5">
              <wp:simplePos x="0" y="0"/>
              <wp:positionH relativeFrom="page">
                <wp:posOffset>7071995</wp:posOffset>
              </wp:positionH>
              <wp:positionV relativeFrom="paragraph">
                <wp:posOffset>635</wp:posOffset>
              </wp:positionV>
              <wp:extent cx="62865" cy="145415"/>
              <wp:effectExtent l="4445" t="635" r="8890"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1B73" w:rsidRDefault="00991B73">
                          <w:pPr>
                            <w:pStyle w:val="af1"/>
                          </w:pPr>
                          <w:r>
                            <w:rPr>
                              <w:rStyle w:val="a4"/>
                            </w:rPr>
                            <w:fldChar w:fldCharType="begin"/>
                          </w:r>
                          <w:r>
                            <w:rPr>
                              <w:rStyle w:val="a4"/>
                            </w:rPr>
                            <w:instrText xml:space="preserve"> PAGE </w:instrText>
                          </w:r>
                          <w:r>
                            <w:rPr>
                              <w:rStyle w:val="a4"/>
                            </w:rPr>
                            <w:fldChar w:fldCharType="separate"/>
                          </w:r>
                          <w:r w:rsidR="008F265E">
                            <w:rPr>
                              <w:rStyle w:val="a4"/>
                              <w:noProof/>
                            </w:rPr>
                            <w:t>2</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6.8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1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" stroked="f">
              <v:fill opacity="0"/>
              <v:textbox inset="0,0,0,0">
                <w:txbxContent>
                  <w:p w:rsidR="00991B73" w:rsidRDefault="00991B73">
                    <w:pPr>
                      <w:pStyle w:val="af1"/>
                    </w:pPr>
                    <w:r>
                      <w:rPr>
                        <w:rStyle w:val="a4"/>
                      </w:rPr>
                      <w:fldChar w:fldCharType="begin"/>
                    </w:r>
                    <w:r>
                      <w:rPr>
                        <w:rStyle w:val="a4"/>
                      </w:rPr>
                      <w:instrText xml:space="preserve"> PAGE </w:instrText>
                    </w:r>
                    <w:r>
                      <w:rPr>
                        <w:rStyle w:val="a4"/>
                      </w:rPr>
                      <w:fldChar w:fldCharType="separate"/>
                    </w:r>
                    <w:r w:rsidR="008F265E">
                      <w:rPr>
                        <w:rStyle w:val="a4"/>
                        <w:noProof/>
                      </w:rPr>
                      <w:t>2</w:t>
                    </w:r>
                    <w:r>
                      <w:rPr>
                        <w:rStyle w:val="a4"/>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003"/>
        </w:tabs>
        <w:ind w:left="1003" w:hanging="283"/>
      </w:pPr>
      <w:rPr>
        <w:rFonts w:ascii="Symbol" w:hAnsi="Symbol" w:cs="Times New Roman"/>
      </w:rPr>
    </w:lvl>
  </w:abstractNum>
  <w:abstractNum w:abstractNumId="2">
    <w:nsid w:val="00000003"/>
    <w:multiLevelType w:val="singleLevel"/>
    <w:tmpl w:val="00000003"/>
    <w:name w:val="WW8Num3"/>
    <w:lvl w:ilvl="0">
      <w:start w:val="1"/>
      <w:numFmt w:val="bullet"/>
      <w:lvlText w:val=""/>
      <w:lvlJc w:val="left"/>
      <w:pPr>
        <w:tabs>
          <w:tab w:val="num" w:pos="851"/>
        </w:tabs>
        <w:ind w:left="851" w:hanging="283"/>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Times New Roman"/>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1.%2"/>
      <w:lvlJc w:val="left"/>
      <w:pPr>
        <w:tabs>
          <w:tab w:val="num" w:pos="780"/>
        </w:tabs>
        <w:ind w:left="780" w:hanging="4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520"/>
        </w:tabs>
        <w:ind w:left="2520" w:hanging="2160"/>
      </w:pPr>
    </w:lvl>
  </w:abstractNum>
  <w:abstractNum w:abstractNumId="5">
    <w:nsid w:val="00000006"/>
    <w:multiLevelType w:val="singleLevel"/>
    <w:tmpl w:val="00000006"/>
    <w:name w:val="WW8Num6"/>
    <w:lvl w:ilvl="0">
      <w:start w:val="1"/>
      <w:numFmt w:val="bullet"/>
      <w:lvlText w:val=""/>
      <w:lvlJc w:val="left"/>
      <w:pPr>
        <w:tabs>
          <w:tab w:val="num" w:pos="1003"/>
        </w:tabs>
        <w:ind w:left="1003" w:hanging="283"/>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1800"/>
        </w:tabs>
        <w:ind w:left="1800" w:hanging="360"/>
      </w:pPr>
    </w:lvl>
  </w:abstractNum>
  <w:abstractNum w:abstractNumId="7">
    <w:nsid w:val="00000008"/>
    <w:multiLevelType w:val="singleLevel"/>
    <w:tmpl w:val="00000008"/>
    <w:name w:val="WW8Num8"/>
    <w:lvl w:ilvl="0">
      <w:start w:val="1"/>
      <w:numFmt w:val="decimal"/>
      <w:lvlText w:val="%1)"/>
      <w:lvlJc w:val="left"/>
      <w:pPr>
        <w:tabs>
          <w:tab w:val="num" w:pos="1800"/>
        </w:tabs>
        <w:ind w:left="1800" w:hanging="360"/>
      </w:pPr>
    </w:lvl>
  </w:abstractNum>
  <w:abstractNum w:abstractNumId="8">
    <w:nsid w:val="00000009"/>
    <w:multiLevelType w:val="singleLevel"/>
    <w:tmpl w:val="00000009"/>
    <w:name w:val="WW8Num9"/>
    <w:lvl w:ilvl="0">
      <w:start w:val="1"/>
      <w:numFmt w:val="bullet"/>
      <w:lvlText w:val=""/>
      <w:lvlJc w:val="left"/>
      <w:pPr>
        <w:tabs>
          <w:tab w:val="num" w:pos="993"/>
        </w:tabs>
        <w:ind w:left="993" w:hanging="283"/>
      </w:pPr>
      <w:rPr>
        <w:rFonts w:ascii="Symbol" w:hAnsi="Symbol"/>
      </w:rPr>
    </w:lvl>
  </w:abstractNum>
  <w:abstractNum w:abstractNumId="9">
    <w:nsid w:val="0000000A"/>
    <w:multiLevelType w:val="singleLevel"/>
    <w:tmpl w:val="0000000A"/>
    <w:name w:val="WW8Num10"/>
    <w:lvl w:ilvl="0">
      <w:start w:val="1"/>
      <w:numFmt w:val="bullet"/>
      <w:lvlText w:val=""/>
      <w:lvlJc w:val="left"/>
      <w:pPr>
        <w:tabs>
          <w:tab w:val="num" w:pos="993"/>
        </w:tabs>
        <w:ind w:left="993" w:hanging="283"/>
      </w:pPr>
      <w:rPr>
        <w:rFonts w:ascii="Symbol" w:hAnsi="Symbol" w:cs="Times New Roman"/>
      </w:rPr>
    </w:lvl>
  </w:abstractNum>
  <w:abstractNum w:abstractNumId="10">
    <w:nsid w:val="0000000B"/>
    <w:multiLevelType w:val="singleLevel"/>
    <w:tmpl w:val="0000000B"/>
    <w:name w:val="WW8Num11"/>
    <w:lvl w:ilvl="0">
      <w:start w:val="1"/>
      <w:numFmt w:val="bullet"/>
      <w:lvlText w:val=""/>
      <w:lvlJc w:val="left"/>
      <w:pPr>
        <w:tabs>
          <w:tab w:val="num" w:pos="993"/>
        </w:tabs>
        <w:ind w:left="993" w:hanging="283"/>
      </w:pPr>
      <w:rPr>
        <w:rFonts w:ascii="Symbol" w:hAnsi="Symbol"/>
      </w:rPr>
    </w:lvl>
  </w:abstractNum>
  <w:abstractNum w:abstractNumId="11">
    <w:nsid w:val="0000000C"/>
    <w:multiLevelType w:val="singleLevel"/>
    <w:tmpl w:val="0000000C"/>
    <w:name w:val="WW8Num12"/>
    <w:lvl w:ilvl="0">
      <w:start w:val="5"/>
      <w:numFmt w:val="decimal"/>
      <w:lvlText w:val="%1"/>
      <w:lvlJc w:val="left"/>
      <w:pPr>
        <w:tabs>
          <w:tab w:val="num" w:pos="795"/>
        </w:tabs>
        <w:ind w:left="795" w:hanging="435"/>
      </w:pPr>
    </w:lvl>
  </w:abstractNum>
  <w:abstractNum w:abstractNumId="12">
    <w:nsid w:val="0000000D"/>
    <w:multiLevelType w:val="singleLevel"/>
    <w:tmpl w:val="0000000D"/>
    <w:name w:val="WW8Num13"/>
    <w:lvl w:ilvl="0">
      <w:start w:val="1"/>
      <w:numFmt w:val="bullet"/>
      <w:lvlText w:val=""/>
      <w:lvlJc w:val="left"/>
      <w:pPr>
        <w:tabs>
          <w:tab w:val="num" w:pos="1003"/>
        </w:tabs>
        <w:ind w:left="1003" w:hanging="283"/>
      </w:pPr>
      <w:rPr>
        <w:rFonts w:ascii="Symbol" w:hAnsi="Symbol"/>
      </w:rPr>
    </w:lvl>
  </w:abstractNum>
  <w:abstractNum w:abstractNumId="13">
    <w:nsid w:val="0000000E"/>
    <w:multiLevelType w:val="singleLevel"/>
    <w:tmpl w:val="0000000E"/>
    <w:name w:val="WW8Num14"/>
    <w:lvl w:ilvl="0">
      <w:start w:val="1"/>
      <w:numFmt w:val="bullet"/>
      <w:lvlText w:val=""/>
      <w:lvlJc w:val="left"/>
      <w:pPr>
        <w:tabs>
          <w:tab w:val="num" w:pos="993"/>
        </w:tabs>
        <w:ind w:left="993" w:hanging="283"/>
      </w:pPr>
      <w:rPr>
        <w:rFonts w:ascii="Symbol" w:hAnsi="Symbol"/>
      </w:rPr>
    </w:lvl>
  </w:abstractNum>
  <w:abstractNum w:abstractNumId="14">
    <w:nsid w:val="0000000F"/>
    <w:multiLevelType w:val="multilevel"/>
    <w:tmpl w:val="0000000F"/>
    <w:name w:val="WW8Num15"/>
    <w:lvl w:ilvl="0">
      <w:start w:val="1"/>
      <w:numFmt w:val="decimal"/>
      <w:lvlText w:val="%1"/>
      <w:lvlJc w:val="left"/>
      <w:pPr>
        <w:tabs>
          <w:tab w:val="num" w:pos="1069"/>
        </w:tabs>
        <w:ind w:left="1069" w:hanging="360"/>
      </w:pPr>
    </w:lvl>
    <w:lvl w:ilvl="1">
      <w:start w:val="1"/>
      <w:numFmt w:val="decimal"/>
      <w:lvlText w:val="%1.%2"/>
      <w:lvlJc w:val="left"/>
      <w:pPr>
        <w:tabs>
          <w:tab w:val="num" w:pos="928"/>
        </w:tabs>
        <w:ind w:left="928" w:hanging="360"/>
      </w:pPr>
    </w:lvl>
    <w:lvl w:ilvl="2">
      <w:start w:val="1"/>
      <w:numFmt w:val="decimal"/>
      <w:lvlText w:val="%1.%2.%3"/>
      <w:lvlJc w:val="left"/>
      <w:pPr>
        <w:tabs>
          <w:tab w:val="num" w:pos="1429"/>
        </w:tabs>
        <w:ind w:left="1429" w:hanging="720"/>
      </w:pPr>
    </w:lvl>
    <w:lvl w:ilvl="3">
      <w:start w:val="1"/>
      <w:numFmt w:val="decimal"/>
      <w:lvlText w:val="%1.%2.%3.%4"/>
      <w:lvlJc w:val="left"/>
      <w:pPr>
        <w:tabs>
          <w:tab w:val="num" w:pos="1789"/>
        </w:tabs>
        <w:ind w:left="1789" w:hanging="1080"/>
      </w:pPr>
    </w:lvl>
    <w:lvl w:ilvl="4">
      <w:start w:val="1"/>
      <w:numFmt w:val="decimal"/>
      <w:lvlText w:val="%1.%2.%3.%4.%5"/>
      <w:lvlJc w:val="left"/>
      <w:pPr>
        <w:tabs>
          <w:tab w:val="num" w:pos="1789"/>
        </w:tabs>
        <w:ind w:left="1789" w:hanging="1080"/>
      </w:pPr>
    </w:lvl>
    <w:lvl w:ilvl="5">
      <w:start w:val="1"/>
      <w:numFmt w:val="decimal"/>
      <w:lvlText w:val="%1.%2.%3.%4.%5.%6"/>
      <w:lvlJc w:val="left"/>
      <w:pPr>
        <w:tabs>
          <w:tab w:val="num" w:pos="2149"/>
        </w:tabs>
        <w:ind w:left="2149" w:hanging="1440"/>
      </w:pPr>
    </w:lvl>
    <w:lvl w:ilvl="6">
      <w:start w:val="1"/>
      <w:numFmt w:val="decimal"/>
      <w:lvlText w:val="%1.%2.%3.%4.%5.%6.%7"/>
      <w:lvlJc w:val="left"/>
      <w:pPr>
        <w:tabs>
          <w:tab w:val="num" w:pos="2149"/>
        </w:tabs>
        <w:ind w:left="2149" w:hanging="1440"/>
      </w:pPr>
    </w:lvl>
    <w:lvl w:ilvl="7">
      <w:start w:val="1"/>
      <w:numFmt w:val="decimal"/>
      <w:lvlText w:val="%1.%2.%3.%4.%5.%6.%7.%8"/>
      <w:lvlJc w:val="left"/>
      <w:pPr>
        <w:tabs>
          <w:tab w:val="num" w:pos="2509"/>
        </w:tabs>
        <w:ind w:left="2509" w:hanging="1800"/>
      </w:pPr>
    </w:lvl>
    <w:lvl w:ilvl="8">
      <w:start w:val="1"/>
      <w:numFmt w:val="decimal"/>
      <w:lvlText w:val="%1.%2.%3.%4.%5.%6.%7.%8.%9"/>
      <w:lvlJc w:val="left"/>
      <w:pPr>
        <w:tabs>
          <w:tab w:val="num" w:pos="2869"/>
        </w:tabs>
        <w:ind w:left="2869" w:hanging="2160"/>
      </w:pPr>
    </w:lvl>
  </w:abstractNum>
  <w:abstractNum w:abstractNumId="15">
    <w:nsid w:val="00000010"/>
    <w:multiLevelType w:val="singleLevel"/>
    <w:tmpl w:val="00000010"/>
    <w:name w:val="WW8Num16"/>
    <w:lvl w:ilvl="0">
      <w:start w:val="1"/>
      <w:numFmt w:val="bullet"/>
      <w:lvlText w:val="–"/>
      <w:lvlJc w:val="left"/>
      <w:pPr>
        <w:tabs>
          <w:tab w:val="num" w:pos="928"/>
        </w:tabs>
        <w:ind w:left="928" w:hanging="360"/>
      </w:pPr>
      <w:rPr>
        <w:rFonts w:ascii="Times New Roman" w:hAnsi="Times New Roman"/>
      </w:rPr>
    </w:lvl>
  </w:abstractNum>
  <w:abstractNum w:abstractNumId="16">
    <w:nsid w:val="00000011"/>
    <w:multiLevelType w:val="singleLevel"/>
    <w:tmpl w:val="00000011"/>
    <w:name w:val="WW8Num17"/>
    <w:lvl w:ilvl="0">
      <w:start w:val="1"/>
      <w:numFmt w:val="bullet"/>
      <w:lvlText w:val=""/>
      <w:lvlJc w:val="left"/>
      <w:pPr>
        <w:tabs>
          <w:tab w:val="num" w:pos="1003"/>
        </w:tabs>
        <w:ind w:left="1003" w:hanging="283"/>
      </w:pPr>
      <w:rPr>
        <w:rFonts w:ascii="Symbol" w:hAnsi="Symbol"/>
      </w:rPr>
    </w:lvl>
  </w:abstractNum>
  <w:abstractNum w:abstractNumId="17">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19"/>
    <w:lvl w:ilvl="0">
      <w:start w:val="1"/>
      <w:numFmt w:val="decimal"/>
      <w:lvlText w:val="%1)"/>
      <w:lvlJc w:val="left"/>
      <w:pPr>
        <w:tabs>
          <w:tab w:val="num" w:pos="1800"/>
        </w:tabs>
        <w:ind w:left="1800" w:hanging="360"/>
      </w:pPr>
    </w:lvl>
  </w:abstractNum>
  <w:abstractNum w:abstractNumId="19">
    <w:nsid w:val="00000014"/>
    <w:multiLevelType w:val="multilevel"/>
    <w:tmpl w:val="00000014"/>
    <w:name w:val="WW8Num20"/>
    <w:lvl w:ilvl="0">
      <w:start w:val="1"/>
      <w:numFmt w:val="decimal"/>
      <w:lvlText w:val="%1"/>
      <w:lvlJc w:val="left"/>
      <w:pPr>
        <w:tabs>
          <w:tab w:val="num" w:pos="360"/>
        </w:tabs>
        <w:ind w:left="36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920"/>
        </w:tabs>
        <w:ind w:left="7920" w:hanging="2160"/>
      </w:pPr>
    </w:lvl>
  </w:abstractNum>
  <w:abstractNum w:abstractNumId="20">
    <w:nsid w:val="00000015"/>
    <w:multiLevelType w:val="singleLevel"/>
    <w:tmpl w:val="00000015"/>
    <w:name w:val="WW8Num21"/>
    <w:lvl w:ilvl="0">
      <w:start w:val="1"/>
      <w:numFmt w:val="decimal"/>
      <w:lvlText w:val="%1)"/>
      <w:lvlJc w:val="left"/>
      <w:pPr>
        <w:tabs>
          <w:tab w:val="num" w:pos="1800"/>
        </w:tabs>
        <w:ind w:left="1800" w:hanging="360"/>
      </w:pPr>
    </w:lvl>
  </w:abstractNum>
  <w:abstractNum w:abstractNumId="21">
    <w:nsid w:val="0206503C"/>
    <w:multiLevelType w:val="hybridMultilevel"/>
    <w:tmpl w:val="9B6E331A"/>
    <w:lvl w:ilvl="0" w:tplc="BF24589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0A0F14A6"/>
    <w:multiLevelType w:val="hybridMultilevel"/>
    <w:tmpl w:val="D1CC2742"/>
    <w:lvl w:ilvl="0" w:tplc="BAA84AA4">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0FCB0A12"/>
    <w:multiLevelType w:val="hybridMultilevel"/>
    <w:tmpl w:val="0F5C9B5E"/>
    <w:lvl w:ilvl="0" w:tplc="BF24589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nsid w:val="123C2E2F"/>
    <w:multiLevelType w:val="hybridMultilevel"/>
    <w:tmpl w:val="1AD81E16"/>
    <w:lvl w:ilvl="0" w:tplc="0000000A">
      <w:start w:val="1"/>
      <w:numFmt w:val="bullet"/>
      <w:lvlText w:val=""/>
      <w:lvlJc w:val="left"/>
      <w:pPr>
        <w:ind w:left="1429" w:hanging="360"/>
      </w:pPr>
      <w:rPr>
        <w:rFonts w:ascii="Symbol" w:hAnsi="Symbol" w:cs="Times New Roman"/>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198536C9"/>
    <w:multiLevelType w:val="hybridMultilevel"/>
    <w:tmpl w:val="F69EC458"/>
    <w:lvl w:ilvl="0" w:tplc="BF24589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6">
    <w:nsid w:val="2131141C"/>
    <w:multiLevelType w:val="hybridMultilevel"/>
    <w:tmpl w:val="58588180"/>
    <w:lvl w:ilvl="0" w:tplc="9C889512">
      <w:start w:val="1"/>
      <w:numFmt w:val="decimal"/>
      <w:lvlText w:val="%1."/>
      <w:lvlJc w:val="left"/>
      <w:pPr>
        <w:tabs>
          <w:tab w:val="num" w:pos="1210"/>
        </w:tabs>
        <w:ind w:left="1210" w:hanging="360"/>
      </w:pPr>
      <w:rPr>
        <w:b w:val="0"/>
        <w:i w:val="0"/>
      </w:rPr>
    </w:lvl>
    <w:lvl w:ilvl="1" w:tplc="04190019" w:tentative="1">
      <w:start w:val="1"/>
      <w:numFmt w:val="lowerLetter"/>
      <w:lvlText w:val="%2."/>
      <w:lvlJc w:val="left"/>
      <w:pPr>
        <w:tabs>
          <w:tab w:val="num" w:pos="1930"/>
        </w:tabs>
        <w:ind w:left="1930" w:hanging="360"/>
      </w:pPr>
    </w:lvl>
    <w:lvl w:ilvl="2" w:tplc="0419001B" w:tentative="1">
      <w:start w:val="1"/>
      <w:numFmt w:val="lowerRoman"/>
      <w:lvlText w:val="%3."/>
      <w:lvlJc w:val="right"/>
      <w:pPr>
        <w:tabs>
          <w:tab w:val="num" w:pos="2650"/>
        </w:tabs>
        <w:ind w:left="2650" w:hanging="180"/>
      </w:pPr>
    </w:lvl>
    <w:lvl w:ilvl="3" w:tplc="0419000F" w:tentative="1">
      <w:start w:val="1"/>
      <w:numFmt w:val="decimal"/>
      <w:lvlText w:val="%4."/>
      <w:lvlJc w:val="left"/>
      <w:pPr>
        <w:tabs>
          <w:tab w:val="num" w:pos="3370"/>
        </w:tabs>
        <w:ind w:left="3370" w:hanging="360"/>
      </w:pPr>
    </w:lvl>
    <w:lvl w:ilvl="4" w:tplc="04190019" w:tentative="1">
      <w:start w:val="1"/>
      <w:numFmt w:val="lowerLetter"/>
      <w:lvlText w:val="%5."/>
      <w:lvlJc w:val="left"/>
      <w:pPr>
        <w:tabs>
          <w:tab w:val="num" w:pos="4090"/>
        </w:tabs>
        <w:ind w:left="4090" w:hanging="360"/>
      </w:pPr>
    </w:lvl>
    <w:lvl w:ilvl="5" w:tplc="0419001B" w:tentative="1">
      <w:start w:val="1"/>
      <w:numFmt w:val="lowerRoman"/>
      <w:lvlText w:val="%6."/>
      <w:lvlJc w:val="right"/>
      <w:pPr>
        <w:tabs>
          <w:tab w:val="num" w:pos="4810"/>
        </w:tabs>
        <w:ind w:left="4810" w:hanging="180"/>
      </w:pPr>
    </w:lvl>
    <w:lvl w:ilvl="6" w:tplc="0419000F" w:tentative="1">
      <w:start w:val="1"/>
      <w:numFmt w:val="decimal"/>
      <w:lvlText w:val="%7."/>
      <w:lvlJc w:val="left"/>
      <w:pPr>
        <w:tabs>
          <w:tab w:val="num" w:pos="5530"/>
        </w:tabs>
        <w:ind w:left="5530" w:hanging="360"/>
      </w:pPr>
    </w:lvl>
    <w:lvl w:ilvl="7" w:tplc="04190019" w:tentative="1">
      <w:start w:val="1"/>
      <w:numFmt w:val="lowerLetter"/>
      <w:lvlText w:val="%8."/>
      <w:lvlJc w:val="left"/>
      <w:pPr>
        <w:tabs>
          <w:tab w:val="num" w:pos="6250"/>
        </w:tabs>
        <w:ind w:left="6250" w:hanging="360"/>
      </w:pPr>
    </w:lvl>
    <w:lvl w:ilvl="8" w:tplc="0419001B" w:tentative="1">
      <w:start w:val="1"/>
      <w:numFmt w:val="lowerRoman"/>
      <w:lvlText w:val="%9."/>
      <w:lvlJc w:val="right"/>
      <w:pPr>
        <w:tabs>
          <w:tab w:val="num" w:pos="6970"/>
        </w:tabs>
        <w:ind w:left="6970" w:hanging="180"/>
      </w:pPr>
    </w:lvl>
  </w:abstractNum>
  <w:abstractNum w:abstractNumId="27">
    <w:nsid w:val="2AC03504"/>
    <w:multiLevelType w:val="hybridMultilevel"/>
    <w:tmpl w:val="4F74ADFA"/>
    <w:lvl w:ilvl="0" w:tplc="00000010">
      <w:start w:val="1"/>
      <w:numFmt w:val="bullet"/>
      <w:lvlText w:val="–"/>
      <w:lvlJc w:val="left"/>
      <w:pPr>
        <w:ind w:left="1429" w:hanging="360"/>
      </w:pPr>
      <w:rPr>
        <w:rFonts w:ascii="Times New Roman" w:hAnsi="Times New Roman"/>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36022FBA"/>
    <w:multiLevelType w:val="hybridMultilevel"/>
    <w:tmpl w:val="458427D8"/>
    <w:lvl w:ilvl="0" w:tplc="BF24589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3E271BAD"/>
    <w:multiLevelType w:val="hybridMultilevel"/>
    <w:tmpl w:val="FC7A677E"/>
    <w:lvl w:ilvl="0" w:tplc="BF24589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0">
    <w:nsid w:val="40D15C08"/>
    <w:multiLevelType w:val="hybridMultilevel"/>
    <w:tmpl w:val="B136E8EA"/>
    <w:lvl w:ilvl="0" w:tplc="00000004">
      <w:start w:val="1"/>
      <w:numFmt w:val="bullet"/>
      <w:lvlText w:val=""/>
      <w:lvlJc w:val="left"/>
      <w:pPr>
        <w:ind w:left="1429" w:hanging="360"/>
      </w:pPr>
      <w:rPr>
        <w:rFonts w:ascii="Symbol" w:hAnsi="Symbol" w:cs="Times New Roman"/>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F7C1A6C"/>
    <w:multiLevelType w:val="hybridMultilevel"/>
    <w:tmpl w:val="C95AF536"/>
    <w:lvl w:ilvl="0" w:tplc="9C889512">
      <w:start w:val="1"/>
      <w:numFmt w:val="decimal"/>
      <w:lvlText w:val="%1."/>
      <w:lvlJc w:val="left"/>
      <w:pPr>
        <w:tabs>
          <w:tab w:val="num" w:pos="720"/>
        </w:tabs>
        <w:ind w:left="720" w:hanging="360"/>
      </w:pPr>
      <w:rPr>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5654756"/>
    <w:multiLevelType w:val="hybridMultilevel"/>
    <w:tmpl w:val="C67894DC"/>
    <w:lvl w:ilvl="0" w:tplc="BF24589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8"/>
  </w:num>
  <w:num w:numId="23">
    <w:abstractNumId w:val="29"/>
  </w:num>
  <w:num w:numId="24">
    <w:abstractNumId w:val="32"/>
  </w:num>
  <w:num w:numId="25">
    <w:abstractNumId w:val="21"/>
  </w:num>
  <w:num w:numId="26">
    <w:abstractNumId w:val="25"/>
  </w:num>
  <w:num w:numId="27">
    <w:abstractNumId w:val="22"/>
  </w:num>
  <w:num w:numId="28">
    <w:abstractNumId w:val="31"/>
  </w:num>
  <w:num w:numId="29">
    <w:abstractNumId w:val="26"/>
  </w:num>
  <w:num w:numId="30">
    <w:abstractNumId w:val="23"/>
  </w:num>
  <w:num w:numId="31">
    <w:abstractNumId w:val="30"/>
  </w:num>
  <w:num w:numId="32">
    <w:abstractNumId w:val="2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AC"/>
    <w:rsid w:val="00003FAF"/>
    <w:rsid w:val="000109AC"/>
    <w:rsid w:val="0001195F"/>
    <w:rsid w:val="0002293B"/>
    <w:rsid w:val="00027B9F"/>
    <w:rsid w:val="000377EA"/>
    <w:rsid w:val="000558A1"/>
    <w:rsid w:val="0008068C"/>
    <w:rsid w:val="00091930"/>
    <w:rsid w:val="00095BCB"/>
    <w:rsid w:val="000B33BE"/>
    <w:rsid w:val="000D636E"/>
    <w:rsid w:val="00111271"/>
    <w:rsid w:val="001127E5"/>
    <w:rsid w:val="00130DBD"/>
    <w:rsid w:val="00137551"/>
    <w:rsid w:val="00145627"/>
    <w:rsid w:val="00187B17"/>
    <w:rsid w:val="00192A61"/>
    <w:rsid w:val="00194CBF"/>
    <w:rsid w:val="001D686E"/>
    <w:rsid w:val="001E30E7"/>
    <w:rsid w:val="002514AD"/>
    <w:rsid w:val="002B5E8B"/>
    <w:rsid w:val="00315AED"/>
    <w:rsid w:val="00332A67"/>
    <w:rsid w:val="00351443"/>
    <w:rsid w:val="00351BB2"/>
    <w:rsid w:val="003B05C0"/>
    <w:rsid w:val="003F753D"/>
    <w:rsid w:val="00402102"/>
    <w:rsid w:val="004B1E0D"/>
    <w:rsid w:val="00540431"/>
    <w:rsid w:val="00563BB3"/>
    <w:rsid w:val="005E18AF"/>
    <w:rsid w:val="00617FC4"/>
    <w:rsid w:val="0069511B"/>
    <w:rsid w:val="00707992"/>
    <w:rsid w:val="007273F4"/>
    <w:rsid w:val="007673CF"/>
    <w:rsid w:val="00785846"/>
    <w:rsid w:val="00794530"/>
    <w:rsid w:val="007A245D"/>
    <w:rsid w:val="00842E7C"/>
    <w:rsid w:val="00857408"/>
    <w:rsid w:val="008A4A51"/>
    <w:rsid w:val="008D2319"/>
    <w:rsid w:val="008F265E"/>
    <w:rsid w:val="0095148C"/>
    <w:rsid w:val="009519B1"/>
    <w:rsid w:val="00991B73"/>
    <w:rsid w:val="009972C9"/>
    <w:rsid w:val="009B6C01"/>
    <w:rsid w:val="009C7016"/>
    <w:rsid w:val="009E3641"/>
    <w:rsid w:val="009F32D8"/>
    <w:rsid w:val="00A03051"/>
    <w:rsid w:val="00A104E8"/>
    <w:rsid w:val="00A46F93"/>
    <w:rsid w:val="00AF02AC"/>
    <w:rsid w:val="00AF113F"/>
    <w:rsid w:val="00B04102"/>
    <w:rsid w:val="00B240FC"/>
    <w:rsid w:val="00B70EC9"/>
    <w:rsid w:val="00C13DA3"/>
    <w:rsid w:val="00C261D6"/>
    <w:rsid w:val="00C87945"/>
    <w:rsid w:val="00CE201E"/>
    <w:rsid w:val="00CE45EC"/>
    <w:rsid w:val="00CF2DF2"/>
    <w:rsid w:val="00D00947"/>
    <w:rsid w:val="00D147B0"/>
    <w:rsid w:val="00D63EDD"/>
    <w:rsid w:val="00D72368"/>
    <w:rsid w:val="00D73F49"/>
    <w:rsid w:val="00DA5A5A"/>
    <w:rsid w:val="00DB031C"/>
    <w:rsid w:val="00DE03D3"/>
    <w:rsid w:val="00E1670E"/>
    <w:rsid w:val="00E93374"/>
    <w:rsid w:val="00EC6AF7"/>
    <w:rsid w:val="00EF420F"/>
    <w:rsid w:val="00F73AAC"/>
    <w:rsid w:val="00F83B8E"/>
    <w:rsid w:val="00F84330"/>
    <w:rsid w:val="00F96AA4"/>
    <w:rsid w:val="00FB341E"/>
    <w:rsid w:val="00FF5240"/>
    <w:rsid w:val="00FF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pPr>
    <w:rPr>
      <w:lang w:val="ru-RU" w:eastAsia="ar-SA"/>
    </w:rPr>
  </w:style>
  <w:style w:type="paragraph" w:styleId="1">
    <w:name w:val="heading 1"/>
    <w:basedOn w:val="a"/>
    <w:next w:val="a"/>
    <w:link w:val="10"/>
    <w:qFormat/>
    <w:pPr>
      <w:keepNext/>
      <w:numPr>
        <w:numId w:val="1"/>
      </w:numPr>
      <w:outlineLvl w:val="0"/>
    </w:pPr>
    <w:rPr>
      <w:sz w:val="28"/>
      <w:lang w:val="uk-UA"/>
    </w:rPr>
  </w:style>
  <w:style w:type="paragraph" w:styleId="2">
    <w:name w:val="heading 2"/>
    <w:basedOn w:val="a"/>
    <w:next w:val="a"/>
    <w:link w:val="20"/>
    <w:qFormat/>
    <w:pPr>
      <w:keepNext/>
      <w:numPr>
        <w:ilvl w:val="1"/>
        <w:numId w:val="1"/>
      </w:numPr>
      <w:outlineLvl w:val="1"/>
    </w:pPr>
    <w:rPr>
      <w:sz w:val="28"/>
      <w:u w:val="single"/>
      <w:lang w:val="uk-UA"/>
    </w:rPr>
  </w:style>
  <w:style w:type="paragraph" w:styleId="3">
    <w:name w:val="heading 3"/>
    <w:basedOn w:val="a"/>
    <w:next w:val="a"/>
    <w:link w:val="30"/>
    <w:qFormat/>
    <w:pPr>
      <w:keepNext/>
      <w:numPr>
        <w:ilvl w:val="2"/>
        <w:numId w:val="1"/>
      </w:numPr>
      <w:outlineLvl w:val="2"/>
    </w:pPr>
    <w:rPr>
      <w:sz w:val="24"/>
      <w:lang w:val="uk-UA"/>
    </w:rPr>
  </w:style>
  <w:style w:type="paragraph" w:styleId="4">
    <w:name w:val="heading 4"/>
    <w:basedOn w:val="a"/>
    <w:next w:val="a"/>
    <w:link w:val="40"/>
    <w:qFormat/>
    <w:pPr>
      <w:keepNext/>
      <w:numPr>
        <w:ilvl w:val="3"/>
        <w:numId w:val="1"/>
      </w:numPr>
      <w:ind w:left="720"/>
      <w:jc w:val="center"/>
      <w:outlineLvl w:val="3"/>
    </w:pPr>
    <w:rPr>
      <w:b/>
      <w:bCs/>
      <w:sz w:val="28"/>
      <w:lang w:val="uk-UA"/>
    </w:rPr>
  </w:style>
  <w:style w:type="paragraph" w:styleId="5">
    <w:name w:val="heading 5"/>
    <w:basedOn w:val="a"/>
    <w:next w:val="a"/>
    <w:qFormat/>
    <w:pPr>
      <w:keepNext/>
      <w:numPr>
        <w:ilvl w:val="4"/>
        <w:numId w:val="1"/>
      </w:numPr>
      <w:ind w:left="1440"/>
      <w:jc w:val="both"/>
      <w:outlineLvl w:val="4"/>
    </w:pPr>
    <w:rPr>
      <w:sz w:val="28"/>
      <w:lang w:val="uk-UA"/>
    </w:rPr>
  </w:style>
  <w:style w:type="paragraph" w:styleId="6">
    <w:name w:val="heading 6"/>
    <w:basedOn w:val="a"/>
    <w:next w:val="a"/>
    <w:qFormat/>
    <w:pPr>
      <w:keepNext/>
      <w:numPr>
        <w:ilvl w:val="5"/>
        <w:numId w:val="1"/>
      </w:numPr>
      <w:ind w:left="4320"/>
      <w:jc w:val="center"/>
      <w:outlineLvl w:val="5"/>
    </w:pPr>
    <w:rPr>
      <w:sz w:val="28"/>
      <w:lang w:val="uk-UA"/>
    </w:rPr>
  </w:style>
  <w:style w:type="paragraph" w:styleId="8">
    <w:name w:val="heading 8"/>
    <w:basedOn w:val="a"/>
    <w:next w:val="a"/>
    <w:qFormat/>
    <w:pPr>
      <w:keepNext/>
      <w:numPr>
        <w:ilvl w:val="7"/>
        <w:numId w:val="1"/>
      </w:numPr>
      <w:spacing w:line="360" w:lineRule="auto"/>
      <w:jc w:val="center"/>
      <w:outlineLvl w:val="7"/>
    </w:pPr>
    <w:rPr>
      <w:b/>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3z0">
    <w:name w:val="WW8Num3z0"/>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9z0">
    <w:name w:val="WW8Num9z0"/>
    <w:rPr>
      <w:rFonts w:ascii="Symbol" w:hAnsi="Symbol"/>
    </w:rPr>
  </w:style>
  <w:style w:type="character" w:customStyle="1" w:styleId="WW8Num10z0">
    <w:name w:val="WW8Num10z0"/>
    <w:rPr>
      <w:rFonts w:ascii="Times New Roman" w:eastAsia="Times New Roman" w:hAnsi="Times New Roman" w:cs="Times New Roman"/>
    </w:rPr>
  </w:style>
  <w:style w:type="character" w:customStyle="1" w:styleId="WW8Num11z0">
    <w:name w:val="WW8Num11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31z0">
    <w:name w:val="WW8Num31z0"/>
    <w:rPr>
      <w:rFonts w:ascii="Times New Roman" w:eastAsia="Times New Roman" w:hAnsi="Times New Roman" w:cs="Times New Roman"/>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Times New Roman" w:eastAsia="Times New Roman" w:hAnsi="Times New Roman" w:cs="Times New Roman"/>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Times New Roman" w:eastAsia="Times New Roman" w:hAnsi="Times New Roman"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Times New Roman" w:eastAsia="Times New Roman" w:hAnsi="Times New Roman" w:cs="Times New Roman"/>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2z0">
    <w:name w:val="WW8Num42z0"/>
    <w:rPr>
      <w:rFonts w:ascii="Times New Roman" w:eastAsia="Times New Roman" w:hAnsi="Times New Roman" w:cs="Times New Roman"/>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11">
    <w:name w:val="Основной шрифт абзаца1"/>
  </w:style>
  <w:style w:type="character" w:customStyle="1" w:styleId="a3">
    <w:name w:val="Печатная машинка"/>
    <w:rPr>
      <w:rFonts w:ascii="Courier New" w:hAnsi="Courier New"/>
      <w:sz w:val="20"/>
    </w:rPr>
  </w:style>
  <w:style w:type="character" w:styleId="a4">
    <w:name w:val="page number"/>
    <w:basedOn w:val="11"/>
  </w:style>
  <w:style w:type="character" w:customStyle="1" w:styleId="a5">
    <w:name w:val="Символ нумерации"/>
  </w:style>
  <w:style w:type="paragraph" w:customStyle="1" w:styleId="a6">
    <w:name w:val="Заголовок"/>
    <w:basedOn w:val="a"/>
    <w:next w:val="a7"/>
    <w:pPr>
      <w:keepNext/>
      <w:spacing w:before="240" w:after="120"/>
    </w:pPr>
    <w:rPr>
      <w:rFonts w:ascii="Arial" w:eastAsia="Arial Unicode MS" w:hAnsi="Arial" w:cs="Tahoma"/>
      <w:sz w:val="28"/>
      <w:szCs w:val="28"/>
    </w:rPr>
  </w:style>
  <w:style w:type="paragraph" w:styleId="a7">
    <w:name w:val="Body Text"/>
    <w:basedOn w:val="a"/>
    <w:link w:val="a8"/>
    <w:rPr>
      <w:sz w:val="32"/>
      <w:lang w:val="uk-UA"/>
    </w:rPr>
  </w:style>
  <w:style w:type="paragraph" w:styleId="a9">
    <w:name w:val="List"/>
    <w:basedOn w:val="a7"/>
    <w:rPr>
      <w:rFonts w:cs="Tahoma"/>
    </w:rPr>
  </w:style>
  <w:style w:type="paragraph" w:customStyle="1" w:styleId="12">
    <w:name w:val="Название1"/>
    <w:basedOn w:val="a"/>
    <w:pPr>
      <w:suppressLineNumbers/>
      <w:spacing w:before="120" w:after="120"/>
    </w:pPr>
    <w:rPr>
      <w:rFonts w:cs="Tahoma"/>
      <w:i/>
      <w:iCs/>
      <w:sz w:val="24"/>
      <w:szCs w:val="24"/>
    </w:rPr>
  </w:style>
  <w:style w:type="paragraph" w:customStyle="1" w:styleId="13">
    <w:name w:val="Указатель1"/>
    <w:basedOn w:val="a"/>
    <w:pPr>
      <w:suppressLineNumbers/>
    </w:pPr>
    <w:rPr>
      <w:rFonts w:cs="Tahoma"/>
    </w:rPr>
  </w:style>
  <w:style w:type="paragraph" w:customStyle="1" w:styleId="21">
    <w:name w:val="Основной текст с отступом 21"/>
    <w:basedOn w:val="a"/>
    <w:pPr>
      <w:ind w:firstLine="1080"/>
    </w:pPr>
    <w:rPr>
      <w:sz w:val="28"/>
      <w:lang w:val="uk-UA"/>
    </w:rPr>
  </w:style>
  <w:style w:type="paragraph" w:customStyle="1" w:styleId="31">
    <w:name w:val="Основной текст с отступом 31"/>
    <w:basedOn w:val="a"/>
    <w:pPr>
      <w:ind w:firstLine="720"/>
      <w:jc w:val="both"/>
    </w:pPr>
    <w:rPr>
      <w:sz w:val="28"/>
      <w:lang w:val="uk-UA"/>
    </w:rPr>
  </w:style>
  <w:style w:type="paragraph" w:styleId="aa">
    <w:name w:val="Body Text Indent"/>
    <w:basedOn w:val="a"/>
    <w:pPr>
      <w:ind w:firstLine="720"/>
      <w:jc w:val="center"/>
    </w:pPr>
    <w:rPr>
      <w:b/>
      <w:bCs/>
      <w:sz w:val="32"/>
      <w:lang w:val="uk-UA"/>
    </w:rPr>
  </w:style>
  <w:style w:type="paragraph" w:styleId="ab">
    <w:name w:val="Title"/>
    <w:basedOn w:val="a"/>
    <w:next w:val="ac"/>
    <w:qFormat/>
    <w:pPr>
      <w:jc w:val="center"/>
    </w:pPr>
    <w:rPr>
      <w:b/>
      <w:bCs/>
      <w:sz w:val="28"/>
      <w:lang w:val="uk-UA"/>
    </w:rPr>
  </w:style>
  <w:style w:type="paragraph" w:styleId="ac">
    <w:name w:val="Subtitle"/>
    <w:basedOn w:val="a6"/>
    <w:next w:val="a7"/>
    <w:qFormat/>
    <w:pPr>
      <w:jc w:val="center"/>
    </w:pPr>
    <w:rPr>
      <w:i/>
      <w:iCs/>
    </w:rPr>
  </w:style>
  <w:style w:type="paragraph" w:customStyle="1" w:styleId="ad">
    <w:name w:val="Готовый"/>
    <w:basedOn w:val="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210">
    <w:name w:val="Основной текст 21"/>
    <w:basedOn w:val="a"/>
    <w:pPr>
      <w:jc w:val="center"/>
    </w:pPr>
    <w:rPr>
      <w:b/>
      <w:bCs/>
      <w:sz w:val="28"/>
      <w:lang w:val="uk-UA"/>
    </w:rPr>
  </w:style>
  <w:style w:type="paragraph" w:customStyle="1" w:styleId="310">
    <w:name w:val="Основной текст 31"/>
    <w:basedOn w:val="a"/>
    <w:pPr>
      <w:jc w:val="both"/>
    </w:pPr>
    <w:rPr>
      <w:sz w:val="28"/>
      <w:lang w:val="uk-UA"/>
    </w:rPr>
  </w:style>
  <w:style w:type="paragraph" w:customStyle="1" w:styleId="ae">
    <w:name w:val="Текст статьи"/>
    <w:basedOn w:val="a"/>
    <w:pPr>
      <w:ind w:firstLine="454"/>
      <w:jc w:val="both"/>
    </w:pPr>
    <w:rPr>
      <w:rFonts w:ascii="Journal" w:hAnsi="Journal"/>
    </w:rPr>
  </w:style>
  <w:style w:type="paragraph" w:customStyle="1" w:styleId="af">
    <w:name w:val="Заголовок литературы"/>
    <w:basedOn w:val="a"/>
    <w:pPr>
      <w:spacing w:before="360" w:after="120"/>
      <w:ind w:firstLine="454"/>
    </w:pPr>
    <w:rPr>
      <w:rFonts w:ascii="Journal" w:hAnsi="Journal"/>
      <w:b/>
    </w:rPr>
  </w:style>
  <w:style w:type="paragraph" w:styleId="af0">
    <w:name w:val="Bibliography"/>
    <w:basedOn w:val="a"/>
    <w:pPr>
      <w:ind w:left="653" w:hanging="227"/>
      <w:jc w:val="both"/>
    </w:pPr>
    <w:rPr>
      <w:rFonts w:ascii="Journal" w:hAnsi="Journal"/>
    </w:rPr>
  </w:style>
  <w:style w:type="paragraph" w:customStyle="1" w:styleId="14">
    <w:name w:val="Обычный1"/>
    <w:pPr>
      <w:suppressAutoHyphens/>
    </w:pPr>
    <w:rPr>
      <w:sz w:val="28"/>
      <w:lang w:val="ru-RU" w:eastAsia="ar-SA"/>
    </w:rPr>
  </w:style>
  <w:style w:type="paragraph" w:styleId="af1">
    <w:name w:val="header"/>
    <w:basedOn w:val="a"/>
    <w:pPr>
      <w:tabs>
        <w:tab w:val="center" w:pos="4844"/>
        <w:tab w:val="right" w:pos="9689"/>
      </w:tabs>
    </w:pPr>
  </w:style>
  <w:style w:type="paragraph" w:styleId="af2">
    <w:name w:val="footer"/>
    <w:basedOn w:val="a"/>
    <w:pPr>
      <w:tabs>
        <w:tab w:val="center" w:pos="4677"/>
        <w:tab w:val="right" w:pos="9355"/>
      </w:tabs>
    </w:pPr>
  </w:style>
  <w:style w:type="paragraph" w:customStyle="1" w:styleId="af3">
    <w:name w:val="Содержимое врезки"/>
    <w:basedOn w:val="a7"/>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i/>
      <w:iCs/>
    </w:rPr>
  </w:style>
  <w:style w:type="character" w:styleId="af6">
    <w:name w:val="Hyperlink"/>
    <w:rsid w:val="008A4A51"/>
    <w:rPr>
      <w:color w:val="0000FF"/>
      <w:u w:val="single"/>
    </w:rPr>
  </w:style>
  <w:style w:type="paragraph" w:styleId="af7">
    <w:name w:val="List Paragraph"/>
    <w:basedOn w:val="a"/>
    <w:qFormat/>
    <w:rsid w:val="008A4A51"/>
    <w:pPr>
      <w:suppressAutoHyphens w:val="0"/>
      <w:spacing w:after="200" w:line="276" w:lineRule="auto"/>
      <w:ind w:left="720"/>
      <w:contextualSpacing/>
    </w:pPr>
    <w:rPr>
      <w:rFonts w:ascii="Calibri" w:hAnsi="Calibri"/>
      <w:sz w:val="22"/>
      <w:szCs w:val="22"/>
      <w:lang w:eastAsia="ru-RU"/>
    </w:rPr>
  </w:style>
  <w:style w:type="table" w:styleId="af8">
    <w:name w:val="Table Grid"/>
    <w:basedOn w:val="a1"/>
    <w:rsid w:val="008A4A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rsid w:val="00540431"/>
    <w:rPr>
      <w:sz w:val="28"/>
      <w:lang w:val="uk-UA" w:eastAsia="ar-SA"/>
    </w:rPr>
  </w:style>
  <w:style w:type="character" w:customStyle="1" w:styleId="20">
    <w:name w:val="Заголовок 2 Знак"/>
    <w:link w:val="2"/>
    <w:rsid w:val="00540431"/>
    <w:rPr>
      <w:sz w:val="28"/>
      <w:u w:val="single"/>
      <w:lang w:val="uk-UA" w:eastAsia="ar-SA"/>
    </w:rPr>
  </w:style>
  <w:style w:type="character" w:customStyle="1" w:styleId="30">
    <w:name w:val="Заголовок 3 Знак"/>
    <w:link w:val="3"/>
    <w:rsid w:val="00540431"/>
    <w:rPr>
      <w:sz w:val="24"/>
      <w:lang w:val="uk-UA" w:eastAsia="ar-SA"/>
    </w:rPr>
  </w:style>
  <w:style w:type="character" w:customStyle="1" w:styleId="40">
    <w:name w:val="Заголовок 4 Знак"/>
    <w:link w:val="4"/>
    <w:rsid w:val="00540431"/>
    <w:rPr>
      <w:b/>
      <w:bCs/>
      <w:sz w:val="28"/>
      <w:lang w:val="uk-UA" w:eastAsia="ar-SA"/>
    </w:rPr>
  </w:style>
  <w:style w:type="character" w:customStyle="1" w:styleId="a8">
    <w:name w:val="Основной текст Знак"/>
    <w:link w:val="a7"/>
    <w:rsid w:val="00540431"/>
    <w:rPr>
      <w:sz w:val="32"/>
      <w:lang w:val="uk-UA" w:eastAsia="ar-SA"/>
    </w:rPr>
  </w:style>
  <w:style w:type="paragraph" w:styleId="22">
    <w:name w:val="Body Text 2"/>
    <w:basedOn w:val="a"/>
    <w:link w:val="23"/>
    <w:rsid w:val="00540431"/>
    <w:pPr>
      <w:spacing w:after="120" w:line="480" w:lineRule="auto"/>
    </w:pPr>
    <w:rPr>
      <w:lang w:val="x-none"/>
    </w:rPr>
  </w:style>
  <w:style w:type="character" w:customStyle="1" w:styleId="23">
    <w:name w:val="Основной текст 2 Знак"/>
    <w:link w:val="22"/>
    <w:rsid w:val="00540431"/>
    <w:rPr>
      <w:lang w:val="x-non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pPr>
    <w:rPr>
      <w:lang w:val="ru-RU" w:eastAsia="ar-SA"/>
    </w:rPr>
  </w:style>
  <w:style w:type="paragraph" w:styleId="1">
    <w:name w:val="heading 1"/>
    <w:basedOn w:val="a"/>
    <w:next w:val="a"/>
    <w:link w:val="10"/>
    <w:qFormat/>
    <w:pPr>
      <w:keepNext/>
      <w:numPr>
        <w:numId w:val="1"/>
      </w:numPr>
      <w:outlineLvl w:val="0"/>
    </w:pPr>
    <w:rPr>
      <w:sz w:val="28"/>
      <w:lang w:val="uk-UA"/>
    </w:rPr>
  </w:style>
  <w:style w:type="paragraph" w:styleId="2">
    <w:name w:val="heading 2"/>
    <w:basedOn w:val="a"/>
    <w:next w:val="a"/>
    <w:link w:val="20"/>
    <w:qFormat/>
    <w:pPr>
      <w:keepNext/>
      <w:numPr>
        <w:ilvl w:val="1"/>
        <w:numId w:val="1"/>
      </w:numPr>
      <w:outlineLvl w:val="1"/>
    </w:pPr>
    <w:rPr>
      <w:sz w:val="28"/>
      <w:u w:val="single"/>
      <w:lang w:val="uk-UA"/>
    </w:rPr>
  </w:style>
  <w:style w:type="paragraph" w:styleId="3">
    <w:name w:val="heading 3"/>
    <w:basedOn w:val="a"/>
    <w:next w:val="a"/>
    <w:link w:val="30"/>
    <w:qFormat/>
    <w:pPr>
      <w:keepNext/>
      <w:numPr>
        <w:ilvl w:val="2"/>
        <w:numId w:val="1"/>
      </w:numPr>
      <w:outlineLvl w:val="2"/>
    </w:pPr>
    <w:rPr>
      <w:sz w:val="24"/>
      <w:lang w:val="uk-UA"/>
    </w:rPr>
  </w:style>
  <w:style w:type="paragraph" w:styleId="4">
    <w:name w:val="heading 4"/>
    <w:basedOn w:val="a"/>
    <w:next w:val="a"/>
    <w:link w:val="40"/>
    <w:qFormat/>
    <w:pPr>
      <w:keepNext/>
      <w:numPr>
        <w:ilvl w:val="3"/>
        <w:numId w:val="1"/>
      </w:numPr>
      <w:ind w:left="720"/>
      <w:jc w:val="center"/>
      <w:outlineLvl w:val="3"/>
    </w:pPr>
    <w:rPr>
      <w:b/>
      <w:bCs/>
      <w:sz w:val="28"/>
      <w:lang w:val="uk-UA"/>
    </w:rPr>
  </w:style>
  <w:style w:type="paragraph" w:styleId="5">
    <w:name w:val="heading 5"/>
    <w:basedOn w:val="a"/>
    <w:next w:val="a"/>
    <w:qFormat/>
    <w:pPr>
      <w:keepNext/>
      <w:numPr>
        <w:ilvl w:val="4"/>
        <w:numId w:val="1"/>
      </w:numPr>
      <w:ind w:left="1440"/>
      <w:jc w:val="both"/>
      <w:outlineLvl w:val="4"/>
    </w:pPr>
    <w:rPr>
      <w:sz w:val="28"/>
      <w:lang w:val="uk-UA"/>
    </w:rPr>
  </w:style>
  <w:style w:type="paragraph" w:styleId="6">
    <w:name w:val="heading 6"/>
    <w:basedOn w:val="a"/>
    <w:next w:val="a"/>
    <w:qFormat/>
    <w:pPr>
      <w:keepNext/>
      <w:numPr>
        <w:ilvl w:val="5"/>
        <w:numId w:val="1"/>
      </w:numPr>
      <w:ind w:left="4320"/>
      <w:jc w:val="center"/>
      <w:outlineLvl w:val="5"/>
    </w:pPr>
    <w:rPr>
      <w:sz w:val="28"/>
      <w:lang w:val="uk-UA"/>
    </w:rPr>
  </w:style>
  <w:style w:type="paragraph" w:styleId="8">
    <w:name w:val="heading 8"/>
    <w:basedOn w:val="a"/>
    <w:next w:val="a"/>
    <w:qFormat/>
    <w:pPr>
      <w:keepNext/>
      <w:numPr>
        <w:ilvl w:val="7"/>
        <w:numId w:val="1"/>
      </w:numPr>
      <w:spacing w:line="360" w:lineRule="auto"/>
      <w:jc w:val="center"/>
      <w:outlineLvl w:val="7"/>
    </w:pPr>
    <w:rPr>
      <w:b/>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3z0">
    <w:name w:val="WW8Num3z0"/>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9z0">
    <w:name w:val="WW8Num9z0"/>
    <w:rPr>
      <w:rFonts w:ascii="Symbol" w:hAnsi="Symbol"/>
    </w:rPr>
  </w:style>
  <w:style w:type="character" w:customStyle="1" w:styleId="WW8Num10z0">
    <w:name w:val="WW8Num10z0"/>
    <w:rPr>
      <w:rFonts w:ascii="Times New Roman" w:eastAsia="Times New Roman" w:hAnsi="Times New Roman" w:cs="Times New Roman"/>
    </w:rPr>
  </w:style>
  <w:style w:type="character" w:customStyle="1" w:styleId="WW8Num11z0">
    <w:name w:val="WW8Num11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31z0">
    <w:name w:val="WW8Num31z0"/>
    <w:rPr>
      <w:rFonts w:ascii="Times New Roman" w:eastAsia="Times New Roman" w:hAnsi="Times New Roman" w:cs="Times New Roman"/>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Times New Roman" w:eastAsia="Times New Roman" w:hAnsi="Times New Roman" w:cs="Times New Roman"/>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Times New Roman" w:eastAsia="Times New Roman" w:hAnsi="Times New Roman"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Times New Roman" w:eastAsia="Times New Roman" w:hAnsi="Times New Roman" w:cs="Times New Roman"/>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2z0">
    <w:name w:val="WW8Num42z0"/>
    <w:rPr>
      <w:rFonts w:ascii="Times New Roman" w:eastAsia="Times New Roman" w:hAnsi="Times New Roman" w:cs="Times New Roman"/>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11">
    <w:name w:val="Основной шрифт абзаца1"/>
  </w:style>
  <w:style w:type="character" w:customStyle="1" w:styleId="a3">
    <w:name w:val="Печатная машинка"/>
    <w:rPr>
      <w:rFonts w:ascii="Courier New" w:hAnsi="Courier New"/>
      <w:sz w:val="20"/>
    </w:rPr>
  </w:style>
  <w:style w:type="character" w:styleId="a4">
    <w:name w:val="page number"/>
    <w:basedOn w:val="11"/>
  </w:style>
  <w:style w:type="character" w:customStyle="1" w:styleId="a5">
    <w:name w:val="Символ нумерации"/>
  </w:style>
  <w:style w:type="paragraph" w:customStyle="1" w:styleId="a6">
    <w:name w:val="Заголовок"/>
    <w:basedOn w:val="a"/>
    <w:next w:val="a7"/>
    <w:pPr>
      <w:keepNext/>
      <w:spacing w:before="240" w:after="120"/>
    </w:pPr>
    <w:rPr>
      <w:rFonts w:ascii="Arial" w:eastAsia="Arial Unicode MS" w:hAnsi="Arial" w:cs="Tahoma"/>
      <w:sz w:val="28"/>
      <w:szCs w:val="28"/>
    </w:rPr>
  </w:style>
  <w:style w:type="paragraph" w:styleId="a7">
    <w:name w:val="Body Text"/>
    <w:basedOn w:val="a"/>
    <w:link w:val="a8"/>
    <w:rPr>
      <w:sz w:val="32"/>
      <w:lang w:val="uk-UA"/>
    </w:rPr>
  </w:style>
  <w:style w:type="paragraph" w:styleId="a9">
    <w:name w:val="List"/>
    <w:basedOn w:val="a7"/>
    <w:rPr>
      <w:rFonts w:cs="Tahoma"/>
    </w:rPr>
  </w:style>
  <w:style w:type="paragraph" w:customStyle="1" w:styleId="12">
    <w:name w:val="Название1"/>
    <w:basedOn w:val="a"/>
    <w:pPr>
      <w:suppressLineNumbers/>
      <w:spacing w:before="120" w:after="120"/>
    </w:pPr>
    <w:rPr>
      <w:rFonts w:cs="Tahoma"/>
      <w:i/>
      <w:iCs/>
      <w:sz w:val="24"/>
      <w:szCs w:val="24"/>
    </w:rPr>
  </w:style>
  <w:style w:type="paragraph" w:customStyle="1" w:styleId="13">
    <w:name w:val="Указатель1"/>
    <w:basedOn w:val="a"/>
    <w:pPr>
      <w:suppressLineNumbers/>
    </w:pPr>
    <w:rPr>
      <w:rFonts w:cs="Tahoma"/>
    </w:rPr>
  </w:style>
  <w:style w:type="paragraph" w:customStyle="1" w:styleId="21">
    <w:name w:val="Основной текст с отступом 21"/>
    <w:basedOn w:val="a"/>
    <w:pPr>
      <w:ind w:firstLine="1080"/>
    </w:pPr>
    <w:rPr>
      <w:sz w:val="28"/>
      <w:lang w:val="uk-UA"/>
    </w:rPr>
  </w:style>
  <w:style w:type="paragraph" w:customStyle="1" w:styleId="31">
    <w:name w:val="Основной текст с отступом 31"/>
    <w:basedOn w:val="a"/>
    <w:pPr>
      <w:ind w:firstLine="720"/>
      <w:jc w:val="both"/>
    </w:pPr>
    <w:rPr>
      <w:sz w:val="28"/>
      <w:lang w:val="uk-UA"/>
    </w:rPr>
  </w:style>
  <w:style w:type="paragraph" w:styleId="aa">
    <w:name w:val="Body Text Indent"/>
    <w:basedOn w:val="a"/>
    <w:pPr>
      <w:ind w:firstLine="720"/>
      <w:jc w:val="center"/>
    </w:pPr>
    <w:rPr>
      <w:b/>
      <w:bCs/>
      <w:sz w:val="32"/>
      <w:lang w:val="uk-UA"/>
    </w:rPr>
  </w:style>
  <w:style w:type="paragraph" w:styleId="ab">
    <w:name w:val="Title"/>
    <w:basedOn w:val="a"/>
    <w:next w:val="ac"/>
    <w:qFormat/>
    <w:pPr>
      <w:jc w:val="center"/>
    </w:pPr>
    <w:rPr>
      <w:b/>
      <w:bCs/>
      <w:sz w:val="28"/>
      <w:lang w:val="uk-UA"/>
    </w:rPr>
  </w:style>
  <w:style w:type="paragraph" w:styleId="ac">
    <w:name w:val="Subtitle"/>
    <w:basedOn w:val="a6"/>
    <w:next w:val="a7"/>
    <w:qFormat/>
    <w:pPr>
      <w:jc w:val="center"/>
    </w:pPr>
    <w:rPr>
      <w:i/>
      <w:iCs/>
    </w:rPr>
  </w:style>
  <w:style w:type="paragraph" w:customStyle="1" w:styleId="ad">
    <w:name w:val="Готовый"/>
    <w:basedOn w:val="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210">
    <w:name w:val="Основной текст 21"/>
    <w:basedOn w:val="a"/>
    <w:pPr>
      <w:jc w:val="center"/>
    </w:pPr>
    <w:rPr>
      <w:b/>
      <w:bCs/>
      <w:sz w:val="28"/>
      <w:lang w:val="uk-UA"/>
    </w:rPr>
  </w:style>
  <w:style w:type="paragraph" w:customStyle="1" w:styleId="310">
    <w:name w:val="Основной текст 31"/>
    <w:basedOn w:val="a"/>
    <w:pPr>
      <w:jc w:val="both"/>
    </w:pPr>
    <w:rPr>
      <w:sz w:val="28"/>
      <w:lang w:val="uk-UA"/>
    </w:rPr>
  </w:style>
  <w:style w:type="paragraph" w:customStyle="1" w:styleId="ae">
    <w:name w:val="Текст статьи"/>
    <w:basedOn w:val="a"/>
    <w:pPr>
      <w:ind w:firstLine="454"/>
      <w:jc w:val="both"/>
    </w:pPr>
    <w:rPr>
      <w:rFonts w:ascii="Journal" w:hAnsi="Journal"/>
    </w:rPr>
  </w:style>
  <w:style w:type="paragraph" w:customStyle="1" w:styleId="af">
    <w:name w:val="Заголовок литературы"/>
    <w:basedOn w:val="a"/>
    <w:pPr>
      <w:spacing w:before="360" w:after="120"/>
      <w:ind w:firstLine="454"/>
    </w:pPr>
    <w:rPr>
      <w:rFonts w:ascii="Journal" w:hAnsi="Journal"/>
      <w:b/>
    </w:rPr>
  </w:style>
  <w:style w:type="paragraph" w:styleId="af0">
    <w:name w:val="Bibliography"/>
    <w:basedOn w:val="a"/>
    <w:pPr>
      <w:ind w:left="653" w:hanging="227"/>
      <w:jc w:val="both"/>
    </w:pPr>
    <w:rPr>
      <w:rFonts w:ascii="Journal" w:hAnsi="Journal"/>
    </w:rPr>
  </w:style>
  <w:style w:type="paragraph" w:customStyle="1" w:styleId="14">
    <w:name w:val="Обычный1"/>
    <w:pPr>
      <w:suppressAutoHyphens/>
    </w:pPr>
    <w:rPr>
      <w:sz w:val="28"/>
      <w:lang w:val="ru-RU" w:eastAsia="ar-SA"/>
    </w:rPr>
  </w:style>
  <w:style w:type="paragraph" w:styleId="af1">
    <w:name w:val="header"/>
    <w:basedOn w:val="a"/>
    <w:pPr>
      <w:tabs>
        <w:tab w:val="center" w:pos="4844"/>
        <w:tab w:val="right" w:pos="9689"/>
      </w:tabs>
    </w:pPr>
  </w:style>
  <w:style w:type="paragraph" w:styleId="af2">
    <w:name w:val="footer"/>
    <w:basedOn w:val="a"/>
    <w:pPr>
      <w:tabs>
        <w:tab w:val="center" w:pos="4677"/>
        <w:tab w:val="right" w:pos="9355"/>
      </w:tabs>
    </w:pPr>
  </w:style>
  <w:style w:type="paragraph" w:customStyle="1" w:styleId="af3">
    <w:name w:val="Содержимое врезки"/>
    <w:basedOn w:val="a7"/>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i/>
      <w:iCs/>
    </w:rPr>
  </w:style>
  <w:style w:type="character" w:styleId="af6">
    <w:name w:val="Hyperlink"/>
    <w:rsid w:val="008A4A51"/>
    <w:rPr>
      <w:color w:val="0000FF"/>
      <w:u w:val="single"/>
    </w:rPr>
  </w:style>
  <w:style w:type="paragraph" w:styleId="af7">
    <w:name w:val="List Paragraph"/>
    <w:basedOn w:val="a"/>
    <w:qFormat/>
    <w:rsid w:val="008A4A51"/>
    <w:pPr>
      <w:suppressAutoHyphens w:val="0"/>
      <w:spacing w:after="200" w:line="276" w:lineRule="auto"/>
      <w:ind w:left="720"/>
      <w:contextualSpacing/>
    </w:pPr>
    <w:rPr>
      <w:rFonts w:ascii="Calibri" w:hAnsi="Calibri"/>
      <w:sz w:val="22"/>
      <w:szCs w:val="22"/>
      <w:lang w:eastAsia="ru-RU"/>
    </w:rPr>
  </w:style>
  <w:style w:type="table" w:styleId="af8">
    <w:name w:val="Table Grid"/>
    <w:basedOn w:val="a1"/>
    <w:rsid w:val="008A4A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rsid w:val="00540431"/>
    <w:rPr>
      <w:sz w:val="28"/>
      <w:lang w:val="uk-UA" w:eastAsia="ar-SA"/>
    </w:rPr>
  </w:style>
  <w:style w:type="character" w:customStyle="1" w:styleId="20">
    <w:name w:val="Заголовок 2 Знак"/>
    <w:link w:val="2"/>
    <w:rsid w:val="00540431"/>
    <w:rPr>
      <w:sz w:val="28"/>
      <w:u w:val="single"/>
      <w:lang w:val="uk-UA" w:eastAsia="ar-SA"/>
    </w:rPr>
  </w:style>
  <w:style w:type="character" w:customStyle="1" w:styleId="30">
    <w:name w:val="Заголовок 3 Знак"/>
    <w:link w:val="3"/>
    <w:rsid w:val="00540431"/>
    <w:rPr>
      <w:sz w:val="24"/>
      <w:lang w:val="uk-UA" w:eastAsia="ar-SA"/>
    </w:rPr>
  </w:style>
  <w:style w:type="character" w:customStyle="1" w:styleId="40">
    <w:name w:val="Заголовок 4 Знак"/>
    <w:link w:val="4"/>
    <w:rsid w:val="00540431"/>
    <w:rPr>
      <w:b/>
      <w:bCs/>
      <w:sz w:val="28"/>
      <w:lang w:val="uk-UA" w:eastAsia="ar-SA"/>
    </w:rPr>
  </w:style>
  <w:style w:type="character" w:customStyle="1" w:styleId="a8">
    <w:name w:val="Основной текст Знак"/>
    <w:link w:val="a7"/>
    <w:rsid w:val="00540431"/>
    <w:rPr>
      <w:sz w:val="32"/>
      <w:lang w:val="uk-UA" w:eastAsia="ar-SA"/>
    </w:rPr>
  </w:style>
  <w:style w:type="paragraph" w:styleId="22">
    <w:name w:val="Body Text 2"/>
    <w:basedOn w:val="a"/>
    <w:link w:val="23"/>
    <w:rsid w:val="00540431"/>
    <w:pPr>
      <w:spacing w:after="120" w:line="480" w:lineRule="auto"/>
    </w:pPr>
    <w:rPr>
      <w:lang w:val="x-none"/>
    </w:rPr>
  </w:style>
  <w:style w:type="character" w:customStyle="1" w:styleId="23">
    <w:name w:val="Основной текст 2 Знак"/>
    <w:link w:val="22"/>
    <w:rsid w:val="00540431"/>
    <w:rPr>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328</Words>
  <Characters>1871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Вступ</vt:lpstr>
    </vt:vector>
  </TitlesOfParts>
  <Company>NhT</Company>
  <LinksUpToDate>false</LinksUpToDate>
  <CharactersWithSpaces>2195</CharactersWithSpaces>
  <SharedDoc>false</SharedDoc>
  <HLinks>
    <vt:vector size="12" baseType="variant">
      <vt:variant>
        <vt:i4>4522000</vt:i4>
      </vt:variant>
      <vt:variant>
        <vt:i4>3</vt:i4>
      </vt:variant>
      <vt:variant>
        <vt:i4>0</vt:i4>
      </vt:variant>
      <vt:variant>
        <vt:i4>5</vt:i4>
      </vt:variant>
      <vt:variant>
        <vt:lpwstr>http://hsqldb.org/web/hsqlDocsFrame.html</vt:lpwstr>
      </vt:variant>
      <vt:variant>
        <vt:lpwstr/>
      </vt:variant>
      <vt:variant>
        <vt:i4>7077939</vt:i4>
      </vt:variant>
      <vt:variant>
        <vt:i4>0</vt:i4>
      </vt:variant>
      <vt:variant>
        <vt:i4>0</vt:i4>
      </vt:variant>
      <vt:variant>
        <vt:i4>5</vt:i4>
      </vt:variant>
      <vt:variant>
        <vt:lpwstr>http://www.nbuv.gov.ua/ articles/2003/03klinko.htm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dc:title>
  <dc:creator>Antoshchuk</dc:creator>
  <cp:lastModifiedBy>pashkoff</cp:lastModifiedBy>
  <cp:revision>4</cp:revision>
  <cp:lastPrinted>2013-12-06T05:38:00Z</cp:lastPrinted>
  <dcterms:created xsi:type="dcterms:W3CDTF">2013-12-05T20:59:00Z</dcterms:created>
  <dcterms:modified xsi:type="dcterms:W3CDTF">2013-12-06T05:52:00Z</dcterms:modified>
</cp:coreProperties>
</file>