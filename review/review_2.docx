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1B73" w:rsidRPr="0002293B" w:rsidRDefault="00991B73">
      <w:pPr>
        <w:pStyle w:val="ab"/>
        <w:rPr>
          <w:b w:val="0"/>
          <w:szCs w:val="28"/>
        </w:rPr>
      </w:pPr>
      <w:r w:rsidRPr="0002293B">
        <w:rPr>
          <w:b w:val="0"/>
          <w:szCs w:val="28"/>
        </w:rPr>
        <w:t>РЕЦЕНЗІЯ</w:t>
      </w:r>
    </w:p>
    <w:p w:rsidR="0002293B" w:rsidRPr="0002293B" w:rsidRDefault="00991B73" w:rsidP="0002293B">
      <w:pPr>
        <w:pStyle w:val="a7"/>
        <w:jc w:val="center"/>
        <w:rPr>
          <w:sz w:val="28"/>
          <w:szCs w:val="28"/>
        </w:rPr>
      </w:pPr>
      <w:r w:rsidRPr="0002293B">
        <w:rPr>
          <w:sz w:val="28"/>
          <w:szCs w:val="28"/>
        </w:rPr>
        <w:t xml:space="preserve">на </w:t>
      </w:r>
      <w:r w:rsidR="009972C9">
        <w:rPr>
          <w:sz w:val="28"/>
          <w:szCs w:val="28"/>
        </w:rPr>
        <w:t>дипломну</w:t>
      </w:r>
      <w:r w:rsidR="0002293B" w:rsidRPr="0002293B">
        <w:rPr>
          <w:sz w:val="28"/>
          <w:szCs w:val="28"/>
        </w:rPr>
        <w:t xml:space="preserve"> </w:t>
      </w:r>
      <w:r w:rsidRPr="0002293B">
        <w:rPr>
          <w:sz w:val="28"/>
          <w:szCs w:val="28"/>
        </w:rPr>
        <w:t>роботу</w:t>
      </w:r>
    </w:p>
    <w:p w:rsidR="00991B73" w:rsidRPr="0002293B" w:rsidRDefault="00991B73" w:rsidP="0002293B">
      <w:pPr>
        <w:pStyle w:val="a7"/>
        <w:jc w:val="center"/>
        <w:rPr>
          <w:sz w:val="28"/>
          <w:szCs w:val="28"/>
        </w:rPr>
      </w:pPr>
      <w:r w:rsidRPr="0002293B">
        <w:rPr>
          <w:sz w:val="28"/>
          <w:szCs w:val="28"/>
        </w:rPr>
        <w:t>студента Одеського національного політехнічного університету</w:t>
      </w:r>
    </w:p>
    <w:p w:rsidR="0002293B" w:rsidRPr="00130DBD" w:rsidRDefault="00130DBD" w:rsidP="0002293B">
      <w:pPr>
        <w:jc w:val="center"/>
        <w:rPr>
          <w:sz w:val="28"/>
          <w:szCs w:val="28"/>
          <w:u w:val="single"/>
          <w:lang w:val="uk-UA"/>
        </w:rPr>
      </w:pPr>
      <w:r w:rsidRPr="00130DBD">
        <w:rPr>
          <w:sz w:val="28"/>
          <w:szCs w:val="28"/>
          <w:u w:val="single"/>
          <w:lang w:val="uk-UA"/>
        </w:rPr>
        <w:t>Ільїна Павла Олександровича</w:t>
      </w:r>
    </w:p>
    <w:p w:rsidR="0002293B" w:rsidRPr="0002293B" w:rsidRDefault="0002293B" w:rsidP="0002293B">
      <w:pPr>
        <w:jc w:val="center"/>
        <w:rPr>
          <w:lang w:val="uk-UA"/>
        </w:rPr>
      </w:pPr>
      <w:r w:rsidRPr="0002293B">
        <w:rPr>
          <w:lang w:val="uk-UA"/>
        </w:rPr>
        <w:t>(прізвище,  ім’я по батькові)</w:t>
      </w:r>
    </w:p>
    <w:p w:rsidR="0002293B" w:rsidRPr="0002293B" w:rsidRDefault="0002293B">
      <w:pPr>
        <w:jc w:val="both"/>
        <w:rPr>
          <w:sz w:val="28"/>
          <w:szCs w:val="28"/>
          <w:lang w:val="uk-UA"/>
        </w:rPr>
      </w:pPr>
    </w:p>
    <w:p w:rsidR="00991B73" w:rsidRPr="0002293B" w:rsidRDefault="0002293B">
      <w:pPr>
        <w:jc w:val="both"/>
        <w:rPr>
          <w:sz w:val="28"/>
          <w:szCs w:val="28"/>
          <w:lang w:val="uk-UA"/>
        </w:rPr>
      </w:pPr>
      <w:r w:rsidRPr="0002293B">
        <w:rPr>
          <w:sz w:val="28"/>
          <w:szCs w:val="28"/>
          <w:lang w:val="uk-UA"/>
        </w:rPr>
        <w:t>С</w:t>
      </w:r>
      <w:r w:rsidR="00991B73" w:rsidRPr="0002293B">
        <w:rPr>
          <w:sz w:val="28"/>
          <w:szCs w:val="28"/>
          <w:lang w:val="uk-UA"/>
        </w:rPr>
        <w:t>пеціальність №</w:t>
      </w:r>
      <w:r w:rsidR="00130DBD" w:rsidRPr="00130DBD">
        <w:rPr>
          <w:sz w:val="28"/>
          <w:szCs w:val="28"/>
          <w:lang w:val="uk-UA"/>
        </w:rPr>
        <w:t xml:space="preserve"> </w:t>
      </w:r>
      <w:r w:rsidR="00130DBD" w:rsidRPr="00130DBD">
        <w:rPr>
          <w:sz w:val="28"/>
          <w:szCs w:val="28"/>
          <w:u w:val="single"/>
          <w:lang w:val="uk-UA"/>
        </w:rPr>
        <w:t>8.05010101 – «Інформаційні управляючі системи та технології»</w:t>
      </w:r>
    </w:p>
    <w:p w:rsidR="00991B73" w:rsidRPr="0002293B" w:rsidRDefault="00D00947" w:rsidP="00130DBD">
      <w:pPr>
        <w:pStyle w:val="1"/>
        <w:rPr>
          <w:szCs w:val="28"/>
        </w:rPr>
      </w:pPr>
      <w:r>
        <w:rPr>
          <w:szCs w:val="28"/>
        </w:rPr>
        <w:t xml:space="preserve">Інститут  </w:t>
      </w:r>
      <w:r w:rsidR="0002293B">
        <w:rPr>
          <w:szCs w:val="28"/>
        </w:rPr>
        <w:t xml:space="preserve"> </w:t>
      </w:r>
      <w:r w:rsidR="00130DBD" w:rsidRPr="00130DBD">
        <w:rPr>
          <w:szCs w:val="28"/>
          <w:u w:val="single"/>
        </w:rPr>
        <w:t>комп’ютерних систем</w:t>
      </w:r>
    </w:p>
    <w:p w:rsidR="00991B73" w:rsidRPr="00130DBD" w:rsidRDefault="0002293B" w:rsidP="00130DBD">
      <w:pPr>
        <w:pStyle w:val="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 w:rsidR="00130DBD" w:rsidRPr="00130DBD">
        <w:rPr>
          <w:sz w:val="28"/>
          <w:szCs w:val="28"/>
        </w:rPr>
        <w:t xml:space="preserve"> </w:t>
      </w:r>
      <w:r w:rsidR="00130DBD" w:rsidRPr="00130DBD">
        <w:rPr>
          <w:sz w:val="28"/>
          <w:szCs w:val="28"/>
          <w:u w:val="single"/>
        </w:rPr>
        <w:t>інформаційних систем</w:t>
      </w:r>
    </w:p>
    <w:p w:rsidR="00991B73" w:rsidRDefault="00991B73" w:rsidP="00130DBD">
      <w:pPr>
        <w:jc w:val="both"/>
        <w:rPr>
          <w:sz w:val="24"/>
          <w:lang w:val="uk-UA"/>
        </w:rPr>
      </w:pPr>
      <w:r w:rsidRPr="0002293B">
        <w:rPr>
          <w:sz w:val="28"/>
          <w:szCs w:val="28"/>
          <w:lang w:val="uk-UA"/>
        </w:rPr>
        <w:t xml:space="preserve">Тема </w:t>
      </w:r>
      <w:r w:rsidR="00DA5A5A">
        <w:rPr>
          <w:sz w:val="28"/>
          <w:szCs w:val="28"/>
          <w:lang w:val="uk-UA"/>
        </w:rPr>
        <w:t>д</w:t>
      </w:r>
      <w:r w:rsidR="009972C9">
        <w:rPr>
          <w:sz w:val="28"/>
          <w:szCs w:val="28"/>
          <w:lang w:val="uk-UA"/>
        </w:rPr>
        <w:t>ипломної</w:t>
      </w:r>
      <w:r w:rsidR="0002293B" w:rsidRPr="0002293B">
        <w:rPr>
          <w:sz w:val="28"/>
          <w:szCs w:val="28"/>
          <w:lang w:val="uk-UA"/>
        </w:rPr>
        <w:t xml:space="preserve"> </w:t>
      </w:r>
      <w:r w:rsidRPr="0002293B">
        <w:rPr>
          <w:sz w:val="28"/>
          <w:szCs w:val="28"/>
          <w:lang w:val="uk-UA"/>
        </w:rPr>
        <w:t>роботи</w:t>
      </w:r>
      <w:r w:rsidR="00130DBD">
        <w:rPr>
          <w:sz w:val="28"/>
          <w:szCs w:val="28"/>
          <w:lang w:val="uk-UA"/>
        </w:rPr>
        <w:t>:</w:t>
      </w:r>
      <w:r>
        <w:rPr>
          <w:sz w:val="24"/>
          <w:lang w:val="uk-UA"/>
        </w:rPr>
        <w:t xml:space="preserve"> </w:t>
      </w:r>
      <w:r w:rsidR="00130DBD" w:rsidRPr="00130DBD">
        <w:rPr>
          <w:sz w:val="28"/>
          <w:szCs w:val="28"/>
          <w:u w:val="single"/>
          <w:lang w:val="uk-UA"/>
        </w:rPr>
        <w:t xml:space="preserve">Дослідження та розробка протоколів бездротових мереж на основі стандарту IEEE 802.15.4 для управління елементами </w:t>
      </w:r>
      <w:proofErr w:type="spellStart"/>
      <w:r w:rsidR="00130DBD" w:rsidRPr="00130DBD">
        <w:rPr>
          <w:sz w:val="28"/>
          <w:szCs w:val="28"/>
          <w:u w:val="single"/>
          <w:lang w:val="uk-UA"/>
        </w:rPr>
        <w:t>медіафасаду</w:t>
      </w:r>
      <w:proofErr w:type="spellEnd"/>
    </w:p>
    <w:p w:rsidR="00991B73" w:rsidRDefault="00991B73">
      <w:pPr>
        <w:jc w:val="both"/>
        <w:rPr>
          <w:sz w:val="28"/>
          <w:lang w:val="uk-UA"/>
        </w:rPr>
      </w:pPr>
    </w:p>
    <w:p w:rsidR="00B75731" w:rsidRDefault="00B75731">
      <w:pPr>
        <w:tabs>
          <w:tab w:val="left" w:pos="993"/>
          <w:tab w:val="left" w:pos="1276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Проблема управління компонентами системи має велике значення не тільки в системах </w:t>
      </w:r>
      <w:proofErr w:type="spellStart"/>
      <w:r>
        <w:rPr>
          <w:sz w:val="28"/>
          <w:szCs w:val="28"/>
          <w:lang w:val="uk-UA"/>
        </w:rPr>
        <w:t>медіафасадів</w:t>
      </w:r>
      <w:proofErr w:type="spellEnd"/>
      <w:r>
        <w:rPr>
          <w:sz w:val="28"/>
          <w:szCs w:val="28"/>
          <w:lang w:val="uk-UA"/>
        </w:rPr>
        <w:t>. Розробка, що була запропонована в дипломній роботі, може буде адаптована для вик</w:t>
      </w:r>
      <w:r w:rsidR="0024027D">
        <w:rPr>
          <w:sz w:val="28"/>
          <w:szCs w:val="28"/>
          <w:lang w:val="uk-UA"/>
        </w:rPr>
        <w:t>ористання у інших типах систем. Актуальність використання бездротових технології у системах управління є на цей час безумовною.</w:t>
      </w:r>
    </w:p>
    <w:p w:rsidR="0024027D" w:rsidRDefault="00853146">
      <w:pPr>
        <w:tabs>
          <w:tab w:val="left" w:pos="993"/>
          <w:tab w:val="left" w:pos="1276"/>
        </w:tabs>
        <w:ind w:firstLine="709"/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В дипломній роботі розглянуті вимоги до мережі системи управління та особливості її архітектури. Виходячи з них та із особливостей використаної мережевої технології, запропоновано протокол для мережі системи управління, який був перевірений за допомогою програмної моделі. Наведені сценарії моделювання свідчать про спроможність протоколу бути в</w:t>
      </w:r>
      <w:r w:rsidR="00732F2E">
        <w:rPr>
          <w:sz w:val="28"/>
          <w:szCs w:val="24"/>
          <w:lang w:val="uk-UA"/>
        </w:rPr>
        <w:t>икористаним у справжній системі.</w:t>
      </w:r>
    </w:p>
    <w:p w:rsidR="0024027D" w:rsidRDefault="0024027D" w:rsidP="0024027D">
      <w:pPr>
        <w:ind w:firstLine="708"/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Поставлені задачі виконані в повному обсязі.</w:t>
      </w:r>
      <w:r>
        <w:rPr>
          <w:sz w:val="28"/>
          <w:szCs w:val="24"/>
          <w:lang w:val="uk-UA"/>
        </w:rPr>
        <w:t xml:space="preserve"> Викладений матеріал переконливо свідчить про добру підготовку дипломника та здатність практично реалізувати запропоновані рішення.</w:t>
      </w:r>
      <w:r>
        <w:rPr>
          <w:sz w:val="28"/>
          <w:szCs w:val="24"/>
          <w:lang w:val="uk-UA"/>
        </w:rPr>
        <w:t xml:space="preserve"> Оформлення пояснювальної записки та графічної частини відповідає вимогам стандартів до технічної документації. </w:t>
      </w:r>
    </w:p>
    <w:p w:rsidR="0024027D" w:rsidRDefault="0024027D" w:rsidP="0024027D">
      <w:pPr>
        <w:tabs>
          <w:tab w:val="left" w:pos="993"/>
          <w:tab w:val="left" w:pos="1276"/>
        </w:tabs>
        <w:ind w:firstLine="709"/>
        <w:jc w:val="both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По дипломному проекту Ільїна П. О. можна зробити такі зауваження:</w:t>
      </w:r>
    </w:p>
    <w:p w:rsidR="0024027D" w:rsidRPr="0024027D" w:rsidRDefault="0024027D" w:rsidP="00732F2E">
      <w:pPr>
        <w:pStyle w:val="af7"/>
        <w:numPr>
          <w:ilvl w:val="0"/>
          <w:numId w:val="31"/>
        </w:numPr>
        <w:ind w:left="1134"/>
        <w:jc w:val="both"/>
        <w:rPr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слід було би р</w:t>
      </w:r>
      <w:bookmarkStart w:id="0" w:name="_GoBack"/>
      <w:bookmarkEnd w:id="0"/>
      <w:r>
        <w:rPr>
          <w:rFonts w:ascii="Times New Roman" w:hAnsi="Times New Roman"/>
          <w:sz w:val="28"/>
          <w:szCs w:val="24"/>
          <w:lang w:val="uk-UA"/>
        </w:rPr>
        <w:t>озглянути можливість використання інших існуючих середовищ моделювання;</w:t>
      </w:r>
    </w:p>
    <w:p w:rsidR="0024027D" w:rsidRPr="0024027D" w:rsidRDefault="00853146" w:rsidP="00732F2E">
      <w:pPr>
        <w:pStyle w:val="af7"/>
        <w:numPr>
          <w:ilvl w:val="0"/>
          <w:numId w:val="31"/>
        </w:numPr>
        <w:ind w:left="1134"/>
        <w:jc w:val="both"/>
        <w:rPr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>слід було би оцінити можливість адаптації розробленого мережевого протоколу до іншої технології.</w:t>
      </w:r>
    </w:p>
    <w:p w:rsidR="0024027D" w:rsidRDefault="0024027D">
      <w:pPr>
        <w:tabs>
          <w:tab w:val="left" w:pos="993"/>
          <w:tab w:val="left" w:pos="1276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4"/>
          <w:lang w:val="uk-UA"/>
        </w:rPr>
        <w:t>Відмічені недоліки не впливають на рівень роботи в цілому.</w:t>
      </w:r>
    </w:p>
    <w:p w:rsidR="00991B73" w:rsidRPr="00DA5A5A" w:rsidRDefault="00991B73">
      <w:pPr>
        <w:tabs>
          <w:tab w:val="left" w:pos="993"/>
          <w:tab w:val="left" w:pos="1276"/>
        </w:tabs>
        <w:ind w:firstLine="709"/>
        <w:jc w:val="both"/>
        <w:rPr>
          <w:sz w:val="28"/>
          <w:szCs w:val="28"/>
          <w:lang w:val="uk-UA"/>
        </w:rPr>
      </w:pPr>
      <w:r w:rsidRPr="00DA5A5A">
        <w:rPr>
          <w:sz w:val="28"/>
          <w:szCs w:val="28"/>
          <w:lang w:val="uk-UA"/>
        </w:rPr>
        <w:t xml:space="preserve">Робота студента </w:t>
      </w:r>
      <w:r w:rsidR="00130DBD" w:rsidRPr="00130DBD">
        <w:rPr>
          <w:sz w:val="28"/>
          <w:szCs w:val="28"/>
          <w:u w:val="single"/>
          <w:lang w:val="uk-UA"/>
        </w:rPr>
        <w:t>Ільїна Павла Олександровича</w:t>
      </w:r>
      <w:r w:rsidR="00130DBD">
        <w:rPr>
          <w:sz w:val="28"/>
          <w:szCs w:val="28"/>
          <w:lang w:val="uk-UA"/>
        </w:rPr>
        <w:t xml:space="preserve"> </w:t>
      </w:r>
      <w:r w:rsidRPr="00DA5A5A">
        <w:rPr>
          <w:sz w:val="28"/>
          <w:szCs w:val="28"/>
          <w:lang w:val="uk-UA"/>
        </w:rPr>
        <w:t>заслуговує оцінки ______________, а дипломник –</w:t>
      </w:r>
      <w:r w:rsidR="0069511B" w:rsidRPr="00DA5A5A">
        <w:rPr>
          <w:sz w:val="28"/>
          <w:szCs w:val="28"/>
          <w:lang w:val="uk-UA"/>
        </w:rPr>
        <w:t xml:space="preserve"> </w:t>
      </w:r>
      <w:r w:rsidR="0002293B" w:rsidRPr="00DA5A5A">
        <w:rPr>
          <w:sz w:val="28"/>
          <w:szCs w:val="28"/>
          <w:lang w:val="uk-UA"/>
        </w:rPr>
        <w:t xml:space="preserve">присвоєння </w:t>
      </w:r>
      <w:r w:rsidR="0069511B" w:rsidRPr="00DA5A5A">
        <w:rPr>
          <w:sz w:val="28"/>
          <w:szCs w:val="28"/>
          <w:lang w:val="uk-UA"/>
        </w:rPr>
        <w:t>кваліфікації</w:t>
      </w:r>
      <w:r w:rsidRPr="00DA5A5A">
        <w:rPr>
          <w:iCs/>
          <w:sz w:val="28"/>
          <w:szCs w:val="28"/>
          <w:lang w:val="uk-UA"/>
        </w:rPr>
        <w:t xml:space="preserve"> магістра</w:t>
      </w:r>
      <w:r w:rsidR="00130DBD">
        <w:rPr>
          <w:sz w:val="28"/>
          <w:szCs w:val="28"/>
          <w:lang w:val="uk-UA"/>
        </w:rPr>
        <w:t xml:space="preserve"> з </w:t>
      </w:r>
      <w:r w:rsidR="00130DBD" w:rsidRPr="00130DBD">
        <w:rPr>
          <w:sz w:val="28"/>
          <w:szCs w:val="28"/>
          <w:u w:val="single"/>
          <w:lang w:val="uk-UA"/>
        </w:rPr>
        <w:t>комп’ютерних наук</w:t>
      </w:r>
      <w:r w:rsidRPr="00DA5A5A">
        <w:rPr>
          <w:sz w:val="28"/>
          <w:szCs w:val="28"/>
          <w:lang w:val="uk-UA"/>
        </w:rPr>
        <w:t xml:space="preserve">. </w:t>
      </w:r>
    </w:p>
    <w:p w:rsidR="0069511B" w:rsidRPr="00DA5A5A" w:rsidRDefault="0069511B">
      <w:pPr>
        <w:pStyle w:val="a7"/>
        <w:ind w:firstLine="720"/>
        <w:jc w:val="both"/>
        <w:rPr>
          <w:sz w:val="28"/>
          <w:szCs w:val="28"/>
        </w:rPr>
      </w:pPr>
    </w:p>
    <w:p w:rsidR="0069511B" w:rsidRPr="00DA5A5A" w:rsidRDefault="0069511B" w:rsidP="0069511B">
      <w:pPr>
        <w:jc w:val="both"/>
        <w:rPr>
          <w:sz w:val="28"/>
          <w:szCs w:val="28"/>
          <w:lang w:val="uk-UA"/>
        </w:rPr>
      </w:pPr>
      <w:r w:rsidRPr="00DA5A5A">
        <w:rPr>
          <w:sz w:val="28"/>
          <w:szCs w:val="28"/>
          <w:lang w:val="uk-UA"/>
        </w:rPr>
        <w:t>Рецензент</w:t>
      </w:r>
    </w:p>
    <w:p w:rsidR="0069511B" w:rsidRDefault="0069511B" w:rsidP="0069511B">
      <w:pPr>
        <w:jc w:val="both"/>
        <w:rPr>
          <w:sz w:val="28"/>
          <w:szCs w:val="28"/>
          <w:lang w:val="uk-UA"/>
        </w:rPr>
      </w:pPr>
    </w:p>
    <w:p w:rsidR="0069511B" w:rsidRDefault="0069511B" w:rsidP="0069511B">
      <w:pPr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________________________</w:t>
      </w:r>
      <w:r w:rsidR="00111271">
        <w:rPr>
          <w:color w:val="000000"/>
          <w:sz w:val="28"/>
          <w:lang w:val="uk-UA"/>
        </w:rPr>
        <w:t>_______</w:t>
      </w:r>
      <w:r>
        <w:rPr>
          <w:color w:val="000000"/>
          <w:sz w:val="28"/>
          <w:lang w:val="uk-UA"/>
        </w:rPr>
        <w:t>_      _______________         __________________</w:t>
      </w:r>
    </w:p>
    <w:p w:rsidR="0069511B" w:rsidRDefault="0069511B" w:rsidP="0069511B">
      <w:pPr>
        <w:pStyle w:val="ad"/>
        <w:widowControl/>
        <w:tabs>
          <w:tab w:val="clear" w:pos="9590"/>
        </w:tabs>
        <w:rPr>
          <w:rStyle w:val="a3"/>
          <w:rFonts w:ascii="Times New Roman" w:hAnsi="Times New Roman"/>
          <w:color w:val="000000"/>
          <w:lang w:val="uk-UA"/>
        </w:rPr>
      </w:pPr>
      <w:r>
        <w:rPr>
          <w:rStyle w:val="a3"/>
          <w:rFonts w:ascii="Times New Roman" w:hAnsi="Times New Roman"/>
          <w:color w:val="000000"/>
          <w:lang w:val="uk-UA"/>
        </w:rPr>
        <w:t>(</w:t>
      </w:r>
      <w:r w:rsidR="00111271">
        <w:rPr>
          <w:rStyle w:val="a3"/>
          <w:rFonts w:ascii="Times New Roman" w:hAnsi="Times New Roman"/>
          <w:color w:val="000000"/>
          <w:lang w:val="uk-UA"/>
        </w:rPr>
        <w:t xml:space="preserve">місто праці, </w:t>
      </w:r>
      <w:r>
        <w:rPr>
          <w:rStyle w:val="a3"/>
          <w:rFonts w:ascii="Times New Roman" w:hAnsi="Times New Roman"/>
          <w:color w:val="000000"/>
          <w:lang w:val="uk-UA"/>
        </w:rPr>
        <w:t>посада, науковий ступінь, вчене звання)                    (підпис)                                        (прізвище, ініціали)</w:t>
      </w:r>
    </w:p>
    <w:p w:rsidR="00111271" w:rsidRDefault="00111271" w:rsidP="0069511B">
      <w:pPr>
        <w:pStyle w:val="a7"/>
        <w:jc w:val="both"/>
        <w:rPr>
          <w:sz w:val="24"/>
        </w:rPr>
      </w:pPr>
    </w:p>
    <w:p w:rsidR="00111271" w:rsidRDefault="00111271" w:rsidP="0069511B">
      <w:pPr>
        <w:pStyle w:val="a7"/>
        <w:jc w:val="both"/>
        <w:rPr>
          <w:sz w:val="28"/>
          <w:szCs w:val="28"/>
        </w:rPr>
      </w:pPr>
      <w:r>
        <w:rPr>
          <w:sz w:val="24"/>
        </w:rPr>
        <w:t>Печатка</w:t>
      </w:r>
    </w:p>
    <w:p w:rsidR="00991B73" w:rsidRPr="000109AC" w:rsidRDefault="0069511B" w:rsidP="000109AC">
      <w:pPr>
        <w:pStyle w:val="a7"/>
        <w:jc w:val="both"/>
        <w:rPr>
          <w:lang w:val="en-US"/>
        </w:rPr>
      </w:pPr>
      <w:r w:rsidRPr="00FB60E4">
        <w:rPr>
          <w:sz w:val="28"/>
          <w:szCs w:val="28"/>
        </w:rPr>
        <w:t>“___” ___</w:t>
      </w:r>
      <w:r>
        <w:rPr>
          <w:sz w:val="28"/>
          <w:szCs w:val="28"/>
        </w:rPr>
        <w:t>____</w:t>
      </w:r>
      <w:r w:rsidRPr="00FB60E4">
        <w:rPr>
          <w:sz w:val="28"/>
          <w:szCs w:val="28"/>
        </w:rPr>
        <w:t>_____</w:t>
      </w:r>
      <w:r w:rsidR="00091930">
        <w:rPr>
          <w:sz w:val="28"/>
          <w:szCs w:val="28"/>
        </w:rPr>
        <w:t xml:space="preserve"> 201</w:t>
      </w:r>
      <w:r w:rsidR="00091930" w:rsidRPr="00091930">
        <w:rPr>
          <w:sz w:val="28"/>
          <w:szCs w:val="28"/>
          <w:u w:val="single"/>
        </w:rPr>
        <w:t xml:space="preserve">  </w:t>
      </w:r>
      <w:r w:rsidR="00091930">
        <w:rPr>
          <w:sz w:val="28"/>
          <w:szCs w:val="28"/>
        </w:rPr>
        <w:t xml:space="preserve"> </w:t>
      </w:r>
      <w:r w:rsidRPr="00FB60E4">
        <w:rPr>
          <w:sz w:val="28"/>
          <w:szCs w:val="28"/>
        </w:rPr>
        <w:t xml:space="preserve"> р.</w:t>
      </w:r>
      <w:r w:rsidRPr="0069511B">
        <w:rPr>
          <w:sz w:val="24"/>
        </w:rPr>
        <w:t xml:space="preserve"> </w:t>
      </w:r>
      <w:r w:rsidR="000109AC">
        <w:rPr>
          <w:sz w:val="24"/>
        </w:rPr>
        <w:t xml:space="preserve"> </w:t>
      </w:r>
    </w:p>
    <w:sectPr w:rsidR="00991B73" w:rsidRPr="000109AC" w:rsidSect="000109AC">
      <w:headerReference w:type="default" r:id="rId8"/>
      <w:footnotePr>
        <w:pos w:val="beneathText"/>
      </w:footnotePr>
      <w:pgSz w:w="11905" w:h="16837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88B" w:rsidRDefault="0083188B">
      <w:r>
        <w:separator/>
      </w:r>
    </w:p>
  </w:endnote>
  <w:endnote w:type="continuationSeparator" w:id="0">
    <w:p w:rsidR="0083188B" w:rsidRDefault="0083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88B" w:rsidRDefault="0083188B">
      <w:r>
        <w:separator/>
      </w:r>
    </w:p>
  </w:footnote>
  <w:footnote w:type="continuationSeparator" w:id="0">
    <w:p w:rsidR="0083188B" w:rsidRDefault="00831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73" w:rsidRDefault="00EF420F">
    <w:pPr>
      <w:pStyle w:val="af1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282BCEA" wp14:editId="3C960F23">
              <wp:simplePos x="0" y="0"/>
              <wp:positionH relativeFrom="page">
                <wp:posOffset>7071995</wp:posOffset>
              </wp:positionH>
              <wp:positionV relativeFrom="paragraph">
                <wp:posOffset>635</wp:posOffset>
              </wp:positionV>
              <wp:extent cx="62865" cy="145415"/>
              <wp:effectExtent l="4445" t="635" r="889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1B73" w:rsidRDefault="00991B73">
                          <w:pPr>
                            <w:pStyle w:val="af1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0109AC">
                            <w:rPr>
                              <w:rStyle w:val="a4"/>
                              <w:noProof/>
                            </w:rPr>
                            <w:t>5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6.8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" stroked="f">
              <v:fill opacity="0"/>
              <v:textbox inset="0,0,0,0">
                <w:txbxContent>
                  <w:p w:rsidR="00991B73" w:rsidRDefault="00991B73">
                    <w:pPr>
                      <w:pStyle w:val="af1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0109AC">
                      <w:rPr>
                        <w:rStyle w:val="a4"/>
                        <w:noProof/>
                      </w:rPr>
                      <w:t>5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851"/>
        </w:tabs>
        <w:ind w:left="851" w:hanging="283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5"/>
      <w:numFmt w:val="decimal"/>
      <w:lvlText w:val="%1"/>
      <w:lvlJc w:val="left"/>
      <w:pPr>
        <w:tabs>
          <w:tab w:val="num" w:pos="795"/>
        </w:tabs>
        <w:ind w:left="795" w:hanging="435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993"/>
        </w:tabs>
        <w:ind w:left="993" w:hanging="283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928"/>
        </w:tabs>
        <w:ind w:left="928" w:hanging="360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9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9"/>
        </w:tabs>
        <w:ind w:left="2869" w:hanging="21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Times New Roman" w:hAnsi="Times New Roman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03"/>
        </w:tabs>
        <w:ind w:left="1003" w:hanging="283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206503C"/>
    <w:multiLevelType w:val="hybridMultilevel"/>
    <w:tmpl w:val="9B6E331A"/>
    <w:lvl w:ilvl="0" w:tplc="BF245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A0F14A6"/>
    <w:multiLevelType w:val="hybridMultilevel"/>
    <w:tmpl w:val="D1CC2742"/>
    <w:lvl w:ilvl="0" w:tplc="BAA84AA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FCB0A12"/>
    <w:multiLevelType w:val="hybridMultilevel"/>
    <w:tmpl w:val="0F5C9B5E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198536C9"/>
    <w:multiLevelType w:val="hybridMultilevel"/>
    <w:tmpl w:val="F69EC458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131141C"/>
    <w:multiLevelType w:val="hybridMultilevel"/>
    <w:tmpl w:val="58588180"/>
    <w:lvl w:ilvl="0" w:tplc="9C889512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6">
    <w:nsid w:val="36022FBA"/>
    <w:multiLevelType w:val="hybridMultilevel"/>
    <w:tmpl w:val="458427D8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3E271BAD"/>
    <w:multiLevelType w:val="hybridMultilevel"/>
    <w:tmpl w:val="FC7A677E"/>
    <w:lvl w:ilvl="0" w:tplc="BF2458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F7C1A6C"/>
    <w:multiLevelType w:val="hybridMultilevel"/>
    <w:tmpl w:val="C95AF536"/>
    <w:lvl w:ilvl="0" w:tplc="9C88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654756"/>
    <w:multiLevelType w:val="hybridMultilevel"/>
    <w:tmpl w:val="C67894DC"/>
    <w:lvl w:ilvl="0" w:tplc="BF2458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42F2EB7"/>
    <w:multiLevelType w:val="hybridMultilevel"/>
    <w:tmpl w:val="E0BC0F68"/>
    <w:lvl w:ilvl="0" w:tplc="90407786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6"/>
  </w:num>
  <w:num w:numId="23">
    <w:abstractNumId w:val="27"/>
  </w:num>
  <w:num w:numId="24">
    <w:abstractNumId w:val="29"/>
  </w:num>
  <w:num w:numId="25">
    <w:abstractNumId w:val="21"/>
  </w:num>
  <w:num w:numId="26">
    <w:abstractNumId w:val="24"/>
  </w:num>
  <w:num w:numId="27">
    <w:abstractNumId w:val="22"/>
  </w:num>
  <w:num w:numId="28">
    <w:abstractNumId w:val="28"/>
  </w:num>
  <w:num w:numId="29">
    <w:abstractNumId w:val="25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AC"/>
    <w:rsid w:val="000109AC"/>
    <w:rsid w:val="0001195F"/>
    <w:rsid w:val="0002293B"/>
    <w:rsid w:val="00027B9F"/>
    <w:rsid w:val="000377EA"/>
    <w:rsid w:val="000558A1"/>
    <w:rsid w:val="0008068C"/>
    <w:rsid w:val="00091930"/>
    <w:rsid w:val="00095BCB"/>
    <w:rsid w:val="000B33BE"/>
    <w:rsid w:val="000D636E"/>
    <w:rsid w:val="00111271"/>
    <w:rsid w:val="00130DBD"/>
    <w:rsid w:val="00137551"/>
    <w:rsid w:val="00145627"/>
    <w:rsid w:val="00187B17"/>
    <w:rsid w:val="00192A61"/>
    <w:rsid w:val="00194CBF"/>
    <w:rsid w:val="001D686E"/>
    <w:rsid w:val="001E30E7"/>
    <w:rsid w:val="0024027D"/>
    <w:rsid w:val="002514AD"/>
    <w:rsid w:val="002B5E8B"/>
    <w:rsid w:val="00315AED"/>
    <w:rsid w:val="00332A67"/>
    <w:rsid w:val="00351443"/>
    <w:rsid w:val="00351BB2"/>
    <w:rsid w:val="003A69C3"/>
    <w:rsid w:val="003B05C0"/>
    <w:rsid w:val="003F753D"/>
    <w:rsid w:val="00402102"/>
    <w:rsid w:val="004B1E0D"/>
    <w:rsid w:val="00540431"/>
    <w:rsid w:val="00563BB3"/>
    <w:rsid w:val="005E18AF"/>
    <w:rsid w:val="00617FC4"/>
    <w:rsid w:val="0069511B"/>
    <w:rsid w:val="00707992"/>
    <w:rsid w:val="007273F4"/>
    <w:rsid w:val="00732F2E"/>
    <w:rsid w:val="007673CF"/>
    <w:rsid w:val="00785846"/>
    <w:rsid w:val="00794530"/>
    <w:rsid w:val="007A245D"/>
    <w:rsid w:val="0083188B"/>
    <w:rsid w:val="00842E7C"/>
    <w:rsid w:val="00853146"/>
    <w:rsid w:val="00857408"/>
    <w:rsid w:val="008A4A51"/>
    <w:rsid w:val="008D2319"/>
    <w:rsid w:val="0095148C"/>
    <w:rsid w:val="009519B1"/>
    <w:rsid w:val="00991B73"/>
    <w:rsid w:val="009972C9"/>
    <w:rsid w:val="009B6C01"/>
    <w:rsid w:val="009C7016"/>
    <w:rsid w:val="009E3641"/>
    <w:rsid w:val="00A03051"/>
    <w:rsid w:val="00A104E8"/>
    <w:rsid w:val="00A46F93"/>
    <w:rsid w:val="00AF113F"/>
    <w:rsid w:val="00B04102"/>
    <w:rsid w:val="00B240FC"/>
    <w:rsid w:val="00B4167C"/>
    <w:rsid w:val="00B75731"/>
    <w:rsid w:val="00C13DA3"/>
    <w:rsid w:val="00C261D6"/>
    <w:rsid w:val="00C87945"/>
    <w:rsid w:val="00CE201E"/>
    <w:rsid w:val="00CE45EC"/>
    <w:rsid w:val="00CF2DF2"/>
    <w:rsid w:val="00D00947"/>
    <w:rsid w:val="00D147B0"/>
    <w:rsid w:val="00D63EDD"/>
    <w:rsid w:val="00D72368"/>
    <w:rsid w:val="00D73F49"/>
    <w:rsid w:val="00DA5A5A"/>
    <w:rsid w:val="00DB031C"/>
    <w:rsid w:val="00DE03D3"/>
    <w:rsid w:val="00E1670E"/>
    <w:rsid w:val="00E93374"/>
    <w:rsid w:val="00EC6AF7"/>
    <w:rsid w:val="00EF420F"/>
    <w:rsid w:val="00F73AAC"/>
    <w:rsid w:val="00F84330"/>
    <w:rsid w:val="00FB341E"/>
    <w:rsid w:val="00FF524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outlineLvl w:val="2"/>
    </w:pPr>
    <w:rPr>
      <w:sz w:val="24"/>
      <w:lang w:val="uk-UA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ind w:left="720"/>
      <w:jc w:val="center"/>
      <w:outlineLvl w:val="3"/>
    </w:pPr>
    <w:rPr>
      <w:b/>
      <w:bCs/>
      <w:sz w:val="28"/>
      <w:lang w:val="uk-UA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left="1440"/>
      <w:jc w:val="both"/>
      <w:outlineLvl w:val="4"/>
    </w:pPr>
    <w:rPr>
      <w:sz w:val="28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ind w:left="4320"/>
      <w:jc w:val="center"/>
      <w:outlineLvl w:val="5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11">
    <w:name w:val="Основной шрифт абзаца1"/>
  </w:style>
  <w:style w:type="character" w:customStyle="1" w:styleId="a3">
    <w:name w:val="Печатная машинка"/>
    <w:rPr>
      <w:rFonts w:ascii="Courier New" w:hAnsi="Courier New"/>
      <w:sz w:val="20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7">
    <w:name w:val="Body Text"/>
    <w:basedOn w:val="a"/>
    <w:link w:val="a8"/>
    <w:rPr>
      <w:sz w:val="32"/>
      <w:lang w:val="uk-UA"/>
    </w:rPr>
  </w:style>
  <w:style w:type="paragraph" w:styleId="a9">
    <w:name w:val="List"/>
    <w:basedOn w:val="a7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21">
    <w:name w:val="Основной текст с отступом 21"/>
    <w:basedOn w:val="a"/>
    <w:pPr>
      <w:ind w:firstLine="1080"/>
    </w:pPr>
    <w:rPr>
      <w:sz w:val="28"/>
      <w:lang w:val="uk-UA"/>
    </w:rPr>
  </w:style>
  <w:style w:type="paragraph" w:customStyle="1" w:styleId="31">
    <w:name w:val="Основной текст с отступом 31"/>
    <w:basedOn w:val="a"/>
    <w:pPr>
      <w:ind w:firstLine="720"/>
      <w:jc w:val="both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center"/>
    </w:pPr>
    <w:rPr>
      <w:b/>
      <w:bCs/>
      <w:sz w:val="32"/>
      <w:lang w:val="uk-UA"/>
    </w:rPr>
  </w:style>
  <w:style w:type="paragraph" w:styleId="ab">
    <w:name w:val="Title"/>
    <w:basedOn w:val="a"/>
    <w:next w:val="ac"/>
    <w:qFormat/>
    <w:pPr>
      <w:jc w:val="center"/>
    </w:pPr>
    <w:rPr>
      <w:b/>
      <w:bCs/>
      <w:sz w:val="28"/>
      <w:lang w:val="uk-UA"/>
    </w:rPr>
  </w:style>
  <w:style w:type="paragraph" w:styleId="ac">
    <w:name w:val="Subtitle"/>
    <w:basedOn w:val="a6"/>
    <w:next w:val="a7"/>
    <w:qFormat/>
    <w:pPr>
      <w:jc w:val="center"/>
    </w:pPr>
    <w:rPr>
      <w:i/>
      <w:iCs/>
    </w:rPr>
  </w:style>
  <w:style w:type="paragraph" w:customStyle="1" w:styleId="ad">
    <w:name w:val="Готовый"/>
    <w:basedOn w:val="a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210">
    <w:name w:val="Основной текст 21"/>
    <w:basedOn w:val="a"/>
    <w:pPr>
      <w:jc w:val="center"/>
    </w:pPr>
    <w:rPr>
      <w:b/>
      <w:bCs/>
      <w:sz w:val="28"/>
      <w:lang w:val="uk-UA"/>
    </w:rPr>
  </w:style>
  <w:style w:type="paragraph" w:customStyle="1" w:styleId="310">
    <w:name w:val="Основной текст 31"/>
    <w:basedOn w:val="a"/>
    <w:pPr>
      <w:jc w:val="both"/>
    </w:pPr>
    <w:rPr>
      <w:sz w:val="28"/>
      <w:lang w:val="uk-UA"/>
    </w:rPr>
  </w:style>
  <w:style w:type="paragraph" w:customStyle="1" w:styleId="ae">
    <w:name w:val="Текст статьи"/>
    <w:basedOn w:val="a"/>
    <w:pPr>
      <w:ind w:firstLine="454"/>
      <w:jc w:val="both"/>
    </w:pPr>
    <w:rPr>
      <w:rFonts w:ascii="Journal" w:hAnsi="Journal"/>
    </w:rPr>
  </w:style>
  <w:style w:type="paragraph" w:customStyle="1" w:styleId="af">
    <w:name w:val="Заголовок литературы"/>
    <w:basedOn w:val="a"/>
    <w:pPr>
      <w:spacing w:before="360" w:after="120"/>
      <w:ind w:firstLine="454"/>
    </w:pPr>
    <w:rPr>
      <w:rFonts w:ascii="Journal" w:hAnsi="Journal"/>
      <w:b/>
    </w:rPr>
  </w:style>
  <w:style w:type="paragraph" w:styleId="af0">
    <w:name w:val="Bibliography"/>
    <w:basedOn w:val="a"/>
    <w:pPr>
      <w:ind w:left="653" w:hanging="227"/>
      <w:jc w:val="both"/>
    </w:pPr>
    <w:rPr>
      <w:rFonts w:ascii="Journal" w:hAnsi="Journal"/>
    </w:rPr>
  </w:style>
  <w:style w:type="paragraph" w:customStyle="1" w:styleId="14">
    <w:name w:val="Обычный1"/>
    <w:pPr>
      <w:suppressAutoHyphens/>
    </w:pPr>
    <w:rPr>
      <w:sz w:val="28"/>
      <w:lang w:val="ru-RU" w:eastAsia="ar-SA"/>
    </w:rPr>
  </w:style>
  <w:style w:type="paragraph" w:styleId="af1">
    <w:name w:val="header"/>
    <w:basedOn w:val="a"/>
    <w:pPr>
      <w:tabs>
        <w:tab w:val="center" w:pos="4844"/>
        <w:tab w:val="right" w:pos="9689"/>
      </w:tabs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7"/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  <w:i/>
      <w:iCs/>
    </w:rPr>
  </w:style>
  <w:style w:type="character" w:styleId="af6">
    <w:name w:val="Hyperlink"/>
    <w:rsid w:val="008A4A51"/>
    <w:rPr>
      <w:color w:val="0000FF"/>
      <w:u w:val="single"/>
    </w:rPr>
  </w:style>
  <w:style w:type="paragraph" w:styleId="af7">
    <w:name w:val="List Paragraph"/>
    <w:basedOn w:val="a"/>
    <w:qFormat/>
    <w:rsid w:val="008A4A5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table" w:styleId="af8">
    <w:name w:val="Table Grid"/>
    <w:basedOn w:val="a1"/>
    <w:rsid w:val="008A4A5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rsid w:val="00540431"/>
    <w:rPr>
      <w:sz w:val="28"/>
      <w:lang w:val="uk-UA" w:eastAsia="ar-SA"/>
    </w:rPr>
  </w:style>
  <w:style w:type="character" w:customStyle="1" w:styleId="20">
    <w:name w:val="Заголовок 2 Знак"/>
    <w:link w:val="2"/>
    <w:rsid w:val="00540431"/>
    <w:rPr>
      <w:sz w:val="28"/>
      <w:u w:val="single"/>
      <w:lang w:val="uk-UA" w:eastAsia="ar-SA"/>
    </w:rPr>
  </w:style>
  <w:style w:type="character" w:customStyle="1" w:styleId="30">
    <w:name w:val="Заголовок 3 Знак"/>
    <w:link w:val="3"/>
    <w:rsid w:val="00540431"/>
    <w:rPr>
      <w:sz w:val="24"/>
      <w:lang w:val="uk-UA" w:eastAsia="ar-SA"/>
    </w:rPr>
  </w:style>
  <w:style w:type="character" w:customStyle="1" w:styleId="40">
    <w:name w:val="Заголовок 4 Знак"/>
    <w:link w:val="4"/>
    <w:rsid w:val="00540431"/>
    <w:rPr>
      <w:b/>
      <w:bCs/>
      <w:sz w:val="28"/>
      <w:lang w:val="uk-UA" w:eastAsia="ar-SA"/>
    </w:rPr>
  </w:style>
  <w:style w:type="character" w:customStyle="1" w:styleId="a8">
    <w:name w:val="Основной текст Знак"/>
    <w:link w:val="a7"/>
    <w:rsid w:val="00540431"/>
    <w:rPr>
      <w:sz w:val="32"/>
      <w:lang w:val="uk-UA" w:eastAsia="ar-SA"/>
    </w:rPr>
  </w:style>
  <w:style w:type="paragraph" w:styleId="22">
    <w:name w:val="Body Text 2"/>
    <w:basedOn w:val="a"/>
    <w:link w:val="23"/>
    <w:rsid w:val="00540431"/>
    <w:pPr>
      <w:spacing w:after="120" w:line="480" w:lineRule="auto"/>
    </w:pPr>
    <w:rPr>
      <w:lang w:val="x-none"/>
    </w:rPr>
  </w:style>
  <w:style w:type="character" w:customStyle="1" w:styleId="23">
    <w:name w:val="Основной текст 2 Знак"/>
    <w:link w:val="22"/>
    <w:rsid w:val="00540431"/>
    <w:rPr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NhT</Company>
  <LinksUpToDate>false</LinksUpToDate>
  <CharactersWithSpaces>2131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http://hsqldb.org/web/hsqlDocsFrame.html</vt:lpwstr>
      </vt:variant>
      <vt:variant>
        <vt:lpwstr/>
      </vt:variant>
      <vt:variant>
        <vt:i4>7077939</vt:i4>
      </vt:variant>
      <vt:variant>
        <vt:i4>0</vt:i4>
      </vt:variant>
      <vt:variant>
        <vt:i4>0</vt:i4>
      </vt:variant>
      <vt:variant>
        <vt:i4>5</vt:i4>
      </vt:variant>
      <vt:variant>
        <vt:lpwstr>http://www.nbuv.gov.ua/ articles/2003/03klinko.htm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Antoshchuk</dc:creator>
  <cp:lastModifiedBy>pashkoff</cp:lastModifiedBy>
  <cp:revision>3</cp:revision>
  <cp:lastPrinted>2005-05-31T10:24:00Z</cp:lastPrinted>
  <dcterms:created xsi:type="dcterms:W3CDTF">2013-12-05T21:39:00Z</dcterms:created>
  <dcterms:modified xsi:type="dcterms:W3CDTF">2013-12-05T22:11:00Z</dcterms:modified>
</cp:coreProperties>
</file>